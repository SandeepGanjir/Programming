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2366" w:type="dxa"/>
        <w:tblInd w:w="108" w:type="dxa"/>
        <w:tblLayout w:type="fixed"/>
        <w:tblLook w:val="0000" w:firstRow="0" w:lastRow="0" w:firstColumn="0" w:lastColumn="0" w:noHBand="0" w:noVBand="0"/>
      </w:tblPr>
      <w:tblGrid>
        <w:gridCol w:w="4145"/>
        <w:gridCol w:w="977"/>
        <w:gridCol w:w="99"/>
        <w:gridCol w:w="3176"/>
        <w:gridCol w:w="3969"/>
      </w:tblGrid>
      <w:tr w:rsidR="001B2FFF" w14:paraId="3DACB82C" w14:textId="77777777" w:rsidTr="00541C7D">
        <w:trPr>
          <w:trHeight w:val="126"/>
        </w:trPr>
        <w:tc>
          <w:tcPr>
            <w:tcW w:w="4145" w:type="dxa"/>
            <w:shd w:val="clear" w:color="auto" w:fill="auto"/>
            <w:vAlign w:val="center"/>
          </w:tcPr>
          <w:p w14:paraId="0C421F4F" w14:textId="77777777" w:rsidR="001B2FFF" w:rsidRPr="001B2FFF" w:rsidRDefault="001B2FFF" w:rsidP="003139F4">
            <w:pPr>
              <w:autoSpaceDE w:val="0"/>
              <w:rPr>
                <w:color w:val="0070C0"/>
              </w:rPr>
            </w:pPr>
            <w:r w:rsidRPr="001B2FFF">
              <w:rPr>
                <w:rFonts w:ascii="Calibri" w:hAnsi="Calibri" w:cs="Calibri"/>
                <w:b/>
                <w:smallCaps/>
                <w:color w:val="0070C0"/>
                <w:spacing w:val="40"/>
                <w:sz w:val="40"/>
                <w:szCs w:val="44"/>
              </w:rPr>
              <w:fldChar w:fldCharType="begin"/>
            </w:r>
            <w:r w:rsidRPr="001B2FFF">
              <w:rPr>
                <w:rFonts w:ascii="Calibri" w:hAnsi="Calibri" w:cs="Calibri"/>
                <w:b/>
                <w:smallCaps/>
                <w:color w:val="0070C0"/>
                <w:spacing w:val="40"/>
                <w:sz w:val="40"/>
                <w:szCs w:val="44"/>
              </w:rPr>
              <w:instrText xml:space="preserve"> HYPERLINK "http://www.linkedin.com/in/sandeepganjir" </w:instrText>
            </w:r>
            <w:r w:rsidRPr="001B2FFF">
              <w:rPr>
                <w:rFonts w:ascii="Calibri" w:hAnsi="Calibri" w:cs="Calibri"/>
                <w:b/>
                <w:smallCaps/>
                <w:color w:val="0070C0"/>
                <w:spacing w:val="40"/>
                <w:sz w:val="40"/>
                <w:szCs w:val="44"/>
              </w:rPr>
              <w:fldChar w:fldCharType="separate"/>
            </w:r>
            <w:r w:rsidRPr="001B2FFF">
              <w:rPr>
                <w:rStyle w:val="Hyperlink"/>
                <w:rFonts w:ascii="Calibri" w:hAnsi="Calibri" w:cs="Calibri"/>
                <w:b/>
                <w:smallCaps/>
                <w:color w:val="0070C0"/>
                <w:spacing w:val="40"/>
                <w:sz w:val="40"/>
                <w:szCs w:val="44"/>
                <w:u w:val="none"/>
              </w:rPr>
              <w:t>Sandeep Ganjir</w:t>
            </w:r>
            <w:r w:rsidRPr="001B2FFF">
              <w:rPr>
                <w:rFonts w:ascii="Calibri" w:hAnsi="Calibri" w:cs="Calibri"/>
                <w:b/>
                <w:smallCaps/>
                <w:color w:val="0070C0"/>
                <w:spacing w:val="40"/>
                <w:sz w:val="40"/>
                <w:szCs w:val="44"/>
              </w:rPr>
              <w:fldChar w:fldCharType="end"/>
            </w:r>
          </w:p>
        </w:tc>
        <w:tc>
          <w:tcPr>
            <w:tcW w:w="4252" w:type="dxa"/>
            <w:gridSpan w:val="3"/>
            <w:shd w:val="clear" w:color="auto" w:fill="auto"/>
            <w:vAlign w:val="center"/>
          </w:tcPr>
          <w:p w14:paraId="5FB7DFE8" w14:textId="77777777" w:rsidR="001B2FFF" w:rsidRPr="00281161" w:rsidRDefault="001B2FFF" w:rsidP="00541C7D">
            <w:pPr>
              <w:rPr>
                <w:rFonts w:ascii="Calibri" w:hAnsi="Calibri" w:cs="Calibri"/>
                <w:sz w:val="20"/>
                <w:szCs w:val="20"/>
              </w:rPr>
            </w:pPr>
            <w:bookmarkStart w:id="0" w:name="_GoBack"/>
            <w:bookmarkEnd w:id="0"/>
          </w:p>
        </w:tc>
        <w:tc>
          <w:tcPr>
            <w:tcW w:w="3969" w:type="dxa"/>
            <w:shd w:val="clear" w:color="auto" w:fill="auto"/>
            <w:vAlign w:val="center"/>
          </w:tcPr>
          <w:p w14:paraId="2C15A8B1" w14:textId="34FAEC1A" w:rsidR="001B2FFF" w:rsidRDefault="001B2FFF" w:rsidP="003139F4">
            <w:pPr>
              <w:jc w:val="right"/>
            </w:pPr>
            <w:r>
              <w:rPr>
                <w:rFonts w:ascii="Calibri" w:hAnsi="Calibri" w:cs="Calibri"/>
                <w:sz w:val="20"/>
                <w:szCs w:val="20"/>
              </w:rPr>
              <w:t xml:space="preserve">(+91) </w:t>
            </w:r>
            <w:r w:rsidR="00090088">
              <w:rPr>
                <w:rFonts w:ascii="Calibri" w:hAnsi="Calibri" w:cs="Calibri"/>
                <w:sz w:val="20"/>
                <w:szCs w:val="20"/>
              </w:rPr>
              <w:t>8618</w:t>
            </w:r>
            <w:r>
              <w:rPr>
                <w:rFonts w:ascii="Calibri" w:hAnsi="Calibri" w:cs="Calibri"/>
                <w:sz w:val="20"/>
                <w:szCs w:val="20"/>
              </w:rPr>
              <w:t>-</w:t>
            </w:r>
            <w:r w:rsidR="00090088">
              <w:rPr>
                <w:rFonts w:ascii="Calibri" w:hAnsi="Calibri" w:cs="Calibri"/>
                <w:sz w:val="20"/>
                <w:szCs w:val="20"/>
              </w:rPr>
              <w:t>032450 / 9540-308124</w:t>
            </w:r>
          </w:p>
          <w:p w14:paraId="55F546DF" w14:textId="77777777" w:rsidR="001B2FFF" w:rsidRPr="001B2FFF" w:rsidRDefault="00541C7D" w:rsidP="003139F4">
            <w:pPr>
              <w:jc w:val="right"/>
            </w:pPr>
            <w:hyperlink r:id="rId6" w:history="1">
              <w:r w:rsidR="001B2FFF" w:rsidRPr="001B2FFF">
                <w:rPr>
                  <w:rStyle w:val="Hyperlink"/>
                  <w:rFonts w:ascii="Calibri" w:hAnsi="Calibri" w:cs="Calibri"/>
                  <w:color w:val="2F5496" w:themeColor="accent1" w:themeShade="BF"/>
                  <w:sz w:val="20"/>
                  <w:szCs w:val="20"/>
                  <w:u w:val="none"/>
                </w:rPr>
                <w:t>sandyganjir@gmail.com</w:t>
              </w:r>
            </w:hyperlink>
            <w:r w:rsidR="001B2FFF" w:rsidRPr="001B2FFF">
              <w:rPr>
                <w:rFonts w:ascii="Calibri" w:hAnsi="Calibri" w:cs="Calibri"/>
                <w:sz w:val="20"/>
                <w:szCs w:val="20"/>
              </w:rPr>
              <w:t xml:space="preserve"> </w:t>
            </w:r>
          </w:p>
        </w:tc>
      </w:tr>
      <w:tr w:rsidR="001B2FFF" w14:paraId="0AA54A47" w14:textId="77777777" w:rsidTr="00EF2545">
        <w:trPr>
          <w:trHeight w:val="57"/>
        </w:trPr>
        <w:tc>
          <w:tcPr>
            <w:tcW w:w="12366" w:type="dxa"/>
            <w:gridSpan w:val="5"/>
            <w:shd w:val="clear" w:color="auto" w:fill="auto"/>
            <w:vAlign w:val="bottom"/>
          </w:tcPr>
          <w:p w14:paraId="26223DB0" w14:textId="77777777" w:rsidR="001B2FFF" w:rsidRDefault="001B2FFF" w:rsidP="003139F4">
            <w:pPr>
              <w:snapToGrid w:val="0"/>
              <w:rPr>
                <w:rFonts w:ascii="Calibri" w:hAnsi="Calibri" w:cs="Calibri"/>
                <w:smallCaps/>
                <w:spacing w:val="86"/>
                <w:sz w:val="18"/>
                <w:szCs w:val="20"/>
              </w:rPr>
            </w:pPr>
          </w:p>
        </w:tc>
      </w:tr>
      <w:tr w:rsidR="001B2FFF" w14:paraId="0523C3E1" w14:textId="77777777" w:rsidTr="00EF2545">
        <w:trPr>
          <w:trHeight w:val="283"/>
        </w:trPr>
        <w:tc>
          <w:tcPr>
            <w:tcW w:w="12366" w:type="dxa"/>
            <w:gridSpan w:val="5"/>
            <w:shd w:val="clear" w:color="auto" w:fill="EEECE1"/>
            <w:vAlign w:val="center"/>
          </w:tcPr>
          <w:p w14:paraId="021F4842" w14:textId="77777777" w:rsidR="001B2FFF" w:rsidRDefault="001B2FFF" w:rsidP="003139F4">
            <w:r>
              <w:rPr>
                <w:rStyle w:val="BookTitle"/>
                <w:rFonts w:ascii="Calibri" w:hAnsi="Calibri" w:cs="Calibri"/>
                <w:sz w:val="22"/>
              </w:rPr>
              <w:t>Objective</w:t>
            </w:r>
          </w:p>
        </w:tc>
      </w:tr>
      <w:tr w:rsidR="001B2FFF" w14:paraId="4905017F" w14:textId="77777777" w:rsidTr="00EF2545">
        <w:trPr>
          <w:trHeight w:val="227"/>
        </w:trPr>
        <w:tc>
          <w:tcPr>
            <w:tcW w:w="12366" w:type="dxa"/>
            <w:gridSpan w:val="5"/>
            <w:shd w:val="clear" w:color="auto" w:fill="auto"/>
            <w:vAlign w:val="bottom"/>
          </w:tcPr>
          <w:p w14:paraId="481E2F2F" w14:textId="5FDBE79F" w:rsidR="001B2FFF" w:rsidRPr="00525BF4" w:rsidRDefault="009E52CB" w:rsidP="00075477">
            <w:pPr>
              <w:pStyle w:val="Achievement"/>
              <w:numPr>
                <w:ilvl w:val="0"/>
                <w:numId w:val="3"/>
              </w:numPr>
              <w:ind w:left="380" w:hanging="153"/>
            </w:pPr>
            <w:r w:rsidRPr="00525BF4">
              <w:t>Experienced Software Developer with a demonstrated history of tangible deliverables</w:t>
            </w:r>
            <w:r w:rsidR="001B2FFF" w:rsidRPr="00525BF4">
              <w:t>.</w:t>
            </w:r>
            <w:r w:rsidRPr="00525BF4">
              <w:t xml:space="preserve"> Strong engineering background and professional skilled in Java, Databases, Data Structures and Algorithms. I am very passionate about math and its applications in computer science.</w:t>
            </w:r>
          </w:p>
        </w:tc>
      </w:tr>
      <w:tr w:rsidR="001B2FFF" w14:paraId="74C4066A" w14:textId="77777777" w:rsidTr="00EF2545">
        <w:trPr>
          <w:trHeight w:val="57"/>
        </w:trPr>
        <w:tc>
          <w:tcPr>
            <w:tcW w:w="12366" w:type="dxa"/>
            <w:gridSpan w:val="5"/>
            <w:shd w:val="clear" w:color="auto" w:fill="auto"/>
            <w:vAlign w:val="bottom"/>
          </w:tcPr>
          <w:p w14:paraId="6017311D" w14:textId="77777777" w:rsidR="001B2FFF" w:rsidRDefault="001B2FFF" w:rsidP="003139F4">
            <w:pPr>
              <w:snapToGrid w:val="0"/>
            </w:pPr>
          </w:p>
        </w:tc>
      </w:tr>
      <w:tr w:rsidR="001B2FFF" w14:paraId="1DBCD0F9" w14:textId="77777777" w:rsidTr="00EF2545">
        <w:trPr>
          <w:trHeight w:val="283"/>
        </w:trPr>
        <w:tc>
          <w:tcPr>
            <w:tcW w:w="12366" w:type="dxa"/>
            <w:gridSpan w:val="5"/>
            <w:shd w:val="clear" w:color="auto" w:fill="EEECE1"/>
            <w:vAlign w:val="center"/>
          </w:tcPr>
          <w:p w14:paraId="1F370B64" w14:textId="77777777" w:rsidR="001B2FFF" w:rsidRDefault="001B2FFF" w:rsidP="003139F4">
            <w:r>
              <w:rPr>
                <w:rStyle w:val="BookTitle"/>
                <w:rFonts w:ascii="Calibri" w:hAnsi="Calibri" w:cs="Calibri"/>
                <w:sz w:val="22"/>
              </w:rPr>
              <w:t>Education</w:t>
            </w:r>
          </w:p>
        </w:tc>
      </w:tr>
      <w:tr w:rsidR="001B2FFF" w14:paraId="6F267228" w14:textId="77777777" w:rsidTr="00EF2545">
        <w:trPr>
          <w:trHeight w:val="340"/>
        </w:trPr>
        <w:tc>
          <w:tcPr>
            <w:tcW w:w="5122" w:type="dxa"/>
            <w:gridSpan w:val="2"/>
            <w:shd w:val="clear" w:color="auto" w:fill="auto"/>
            <w:vAlign w:val="bottom"/>
          </w:tcPr>
          <w:p w14:paraId="6FA9AB88" w14:textId="44C71D7C" w:rsidR="001B2FFF" w:rsidRPr="004719FC" w:rsidRDefault="001B2FFF" w:rsidP="004719FC">
            <w:pPr>
              <w:ind w:left="113"/>
              <w:rPr>
                <w:rFonts w:ascii="Calibri" w:hAnsi="Calibri" w:cs="Calibri"/>
                <w:b/>
                <w:sz w:val="20"/>
                <w:szCs w:val="22"/>
              </w:rPr>
            </w:pPr>
            <w:r w:rsidRPr="004719FC">
              <w:rPr>
                <w:rFonts w:ascii="Calibri" w:hAnsi="Calibri" w:cs="Calibri"/>
                <w:b/>
                <w:sz w:val="20"/>
                <w:szCs w:val="22"/>
              </w:rPr>
              <w:t xml:space="preserve">Indian Institute of Technology </w:t>
            </w:r>
            <w:r w:rsidR="004719FC">
              <w:rPr>
                <w:rFonts w:ascii="Calibri" w:hAnsi="Calibri" w:cs="Calibri"/>
                <w:b/>
                <w:sz w:val="20"/>
                <w:szCs w:val="22"/>
              </w:rPr>
              <w:t xml:space="preserve">- </w:t>
            </w:r>
            <w:r w:rsidRPr="004719FC">
              <w:rPr>
                <w:rFonts w:ascii="Calibri" w:hAnsi="Calibri" w:cs="Calibri"/>
                <w:b/>
                <w:sz w:val="20"/>
                <w:szCs w:val="22"/>
              </w:rPr>
              <w:t>Delhi</w:t>
            </w:r>
          </w:p>
        </w:tc>
        <w:tc>
          <w:tcPr>
            <w:tcW w:w="7244" w:type="dxa"/>
            <w:gridSpan w:val="3"/>
            <w:shd w:val="clear" w:color="auto" w:fill="auto"/>
            <w:vAlign w:val="bottom"/>
          </w:tcPr>
          <w:p w14:paraId="5B2680C2" w14:textId="77777777" w:rsidR="001B2FFF" w:rsidRDefault="001B2FFF" w:rsidP="003139F4">
            <w:pPr>
              <w:jc w:val="right"/>
            </w:pPr>
            <w:r>
              <w:rPr>
                <w:rFonts w:ascii="Calibri" w:hAnsi="Calibri" w:cs="Calibri"/>
                <w:b/>
                <w:sz w:val="20"/>
                <w:szCs w:val="16"/>
              </w:rPr>
              <w:t>2010 – 2014</w:t>
            </w:r>
          </w:p>
        </w:tc>
      </w:tr>
      <w:tr w:rsidR="001B2FFF" w14:paraId="77DAA8F1" w14:textId="77777777" w:rsidTr="00EF2545">
        <w:trPr>
          <w:trHeight w:val="210"/>
        </w:trPr>
        <w:tc>
          <w:tcPr>
            <w:tcW w:w="12366" w:type="dxa"/>
            <w:gridSpan w:val="5"/>
            <w:shd w:val="clear" w:color="auto" w:fill="auto"/>
            <w:vAlign w:val="bottom"/>
          </w:tcPr>
          <w:p w14:paraId="30F66703" w14:textId="77777777" w:rsidR="001B2FFF" w:rsidRDefault="001B2FFF" w:rsidP="004719FC">
            <w:pPr>
              <w:pStyle w:val="Achievement"/>
              <w:numPr>
                <w:ilvl w:val="0"/>
                <w:numId w:val="3"/>
              </w:numPr>
              <w:ind w:left="380" w:hanging="153"/>
            </w:pPr>
            <w:r>
              <w:t>B. Tech. in Engineering Physics with Minor area specialization in Computer Science (CGPA: 8.8)</w:t>
            </w:r>
          </w:p>
        </w:tc>
      </w:tr>
      <w:tr w:rsidR="001B2FFF" w14:paraId="3AB5DA70" w14:textId="77777777" w:rsidTr="00EF2545">
        <w:trPr>
          <w:trHeight w:val="340"/>
        </w:trPr>
        <w:tc>
          <w:tcPr>
            <w:tcW w:w="5122" w:type="dxa"/>
            <w:gridSpan w:val="2"/>
            <w:shd w:val="clear" w:color="auto" w:fill="auto"/>
            <w:vAlign w:val="bottom"/>
          </w:tcPr>
          <w:p w14:paraId="1A901100" w14:textId="77777777" w:rsidR="001B2FFF" w:rsidRPr="004719FC" w:rsidRDefault="001B2FFF" w:rsidP="004719FC">
            <w:pPr>
              <w:ind w:left="113"/>
              <w:rPr>
                <w:rFonts w:ascii="Calibri" w:hAnsi="Calibri" w:cs="Calibri"/>
                <w:b/>
                <w:sz w:val="20"/>
                <w:szCs w:val="22"/>
              </w:rPr>
            </w:pPr>
            <w:r w:rsidRPr="004719FC">
              <w:rPr>
                <w:rFonts w:ascii="Calibri" w:hAnsi="Calibri" w:cs="Calibri"/>
                <w:b/>
                <w:sz w:val="20"/>
                <w:szCs w:val="22"/>
              </w:rPr>
              <w:t xml:space="preserve">Senior Secondary School Sector – X, </w:t>
            </w:r>
            <w:proofErr w:type="spellStart"/>
            <w:r w:rsidRPr="004719FC">
              <w:rPr>
                <w:rFonts w:ascii="Calibri" w:hAnsi="Calibri" w:cs="Calibri"/>
                <w:b/>
                <w:sz w:val="20"/>
                <w:szCs w:val="22"/>
              </w:rPr>
              <w:t>Bhilai</w:t>
            </w:r>
            <w:proofErr w:type="spellEnd"/>
            <w:r w:rsidRPr="004719FC">
              <w:rPr>
                <w:rFonts w:ascii="Calibri" w:hAnsi="Calibri" w:cs="Calibri"/>
                <w:b/>
                <w:sz w:val="20"/>
                <w:szCs w:val="22"/>
              </w:rPr>
              <w:t xml:space="preserve"> (C.G.)</w:t>
            </w:r>
          </w:p>
        </w:tc>
        <w:tc>
          <w:tcPr>
            <w:tcW w:w="7244" w:type="dxa"/>
            <w:gridSpan w:val="3"/>
            <w:shd w:val="clear" w:color="auto" w:fill="auto"/>
            <w:vAlign w:val="bottom"/>
          </w:tcPr>
          <w:p w14:paraId="23E8F2C3" w14:textId="1DA9E205" w:rsidR="001B2FFF" w:rsidRDefault="009E52CB" w:rsidP="003139F4">
            <w:pPr>
              <w:jc w:val="right"/>
            </w:pPr>
            <w:r>
              <w:rPr>
                <w:rFonts w:ascii="Calibri" w:hAnsi="Calibri" w:cs="Calibri"/>
                <w:b/>
                <w:sz w:val="20"/>
                <w:szCs w:val="16"/>
              </w:rPr>
              <w:t xml:space="preserve">2006 – </w:t>
            </w:r>
            <w:r w:rsidR="001B2FFF">
              <w:rPr>
                <w:rFonts w:ascii="Calibri" w:hAnsi="Calibri" w:cs="Calibri"/>
                <w:b/>
                <w:sz w:val="20"/>
                <w:szCs w:val="16"/>
              </w:rPr>
              <w:t>2010</w:t>
            </w:r>
          </w:p>
        </w:tc>
      </w:tr>
      <w:tr w:rsidR="001B2FFF" w14:paraId="5A635F75" w14:textId="77777777" w:rsidTr="00EF2545">
        <w:trPr>
          <w:trHeight w:val="180"/>
        </w:trPr>
        <w:tc>
          <w:tcPr>
            <w:tcW w:w="12366" w:type="dxa"/>
            <w:gridSpan w:val="5"/>
            <w:shd w:val="clear" w:color="auto" w:fill="auto"/>
            <w:vAlign w:val="bottom"/>
          </w:tcPr>
          <w:p w14:paraId="6D89CBFB" w14:textId="77777777" w:rsidR="001B2FFF" w:rsidRDefault="001B2FFF" w:rsidP="004719FC">
            <w:pPr>
              <w:pStyle w:val="Achievement"/>
              <w:numPr>
                <w:ilvl w:val="0"/>
                <w:numId w:val="3"/>
              </w:numPr>
              <w:ind w:left="380" w:hanging="153"/>
            </w:pPr>
            <w:r>
              <w:t>AISSCE, Central Board of Secondary Education (</w:t>
            </w:r>
            <w:r w:rsidRPr="004719FC">
              <w:t>Percentage: 89.00%)</w:t>
            </w:r>
          </w:p>
        </w:tc>
      </w:tr>
      <w:tr w:rsidR="001B2FFF" w14:paraId="09DBE7D3" w14:textId="77777777" w:rsidTr="00EF2545">
        <w:trPr>
          <w:trHeight w:val="225"/>
        </w:trPr>
        <w:tc>
          <w:tcPr>
            <w:tcW w:w="12366" w:type="dxa"/>
            <w:gridSpan w:val="5"/>
            <w:shd w:val="clear" w:color="auto" w:fill="auto"/>
            <w:vAlign w:val="bottom"/>
          </w:tcPr>
          <w:p w14:paraId="7B410EA6" w14:textId="77777777" w:rsidR="001B2FFF" w:rsidRDefault="001B2FFF" w:rsidP="004719FC">
            <w:pPr>
              <w:pStyle w:val="Achievement"/>
              <w:numPr>
                <w:ilvl w:val="0"/>
                <w:numId w:val="3"/>
              </w:numPr>
              <w:ind w:left="380" w:hanging="153"/>
            </w:pPr>
            <w:r>
              <w:t>AISSC, Central Board of Secondary Education (</w:t>
            </w:r>
            <w:r w:rsidRPr="004719FC">
              <w:t>Percentage: 92.60%)</w:t>
            </w:r>
          </w:p>
        </w:tc>
      </w:tr>
      <w:tr w:rsidR="001B2FFF" w14:paraId="11C55E5E" w14:textId="77777777" w:rsidTr="00EF2545">
        <w:trPr>
          <w:trHeight w:val="57"/>
        </w:trPr>
        <w:tc>
          <w:tcPr>
            <w:tcW w:w="12366" w:type="dxa"/>
            <w:gridSpan w:val="5"/>
            <w:shd w:val="clear" w:color="auto" w:fill="auto"/>
            <w:vAlign w:val="bottom"/>
          </w:tcPr>
          <w:p w14:paraId="7636075C" w14:textId="77777777" w:rsidR="001B2FFF" w:rsidRDefault="001B2FFF" w:rsidP="003139F4">
            <w:pPr>
              <w:snapToGrid w:val="0"/>
            </w:pPr>
          </w:p>
        </w:tc>
      </w:tr>
      <w:tr w:rsidR="001B2FFF" w14:paraId="3C62C428" w14:textId="77777777" w:rsidTr="00EF2545">
        <w:trPr>
          <w:trHeight w:val="283"/>
        </w:trPr>
        <w:tc>
          <w:tcPr>
            <w:tcW w:w="12366" w:type="dxa"/>
            <w:gridSpan w:val="5"/>
            <w:shd w:val="clear" w:color="auto" w:fill="EEECE1"/>
            <w:vAlign w:val="center"/>
          </w:tcPr>
          <w:p w14:paraId="5BC1FF0F" w14:textId="77777777" w:rsidR="001B2FFF" w:rsidRDefault="001B2FFF" w:rsidP="003139F4">
            <w:r>
              <w:rPr>
                <w:rFonts w:ascii="Calibri" w:hAnsi="Calibri" w:cs="Calibri"/>
                <w:b/>
                <w:smallCaps/>
                <w:sz w:val="22"/>
                <w:szCs w:val="22"/>
              </w:rPr>
              <w:t>Technical Experience</w:t>
            </w:r>
          </w:p>
        </w:tc>
      </w:tr>
      <w:tr w:rsidR="001B2FFF" w14:paraId="7CEA22DA" w14:textId="77777777" w:rsidTr="00541C7D">
        <w:tc>
          <w:tcPr>
            <w:tcW w:w="4145" w:type="dxa"/>
            <w:shd w:val="clear" w:color="auto" w:fill="auto"/>
            <w:vAlign w:val="bottom"/>
          </w:tcPr>
          <w:p w14:paraId="340C06FA" w14:textId="77777777" w:rsidR="001B2FFF" w:rsidRPr="004719FC" w:rsidRDefault="001B2FFF" w:rsidP="004719FC">
            <w:pPr>
              <w:ind w:left="113"/>
              <w:rPr>
                <w:rFonts w:ascii="Calibri" w:hAnsi="Calibri" w:cs="Calibri"/>
                <w:b/>
                <w:sz w:val="20"/>
                <w:szCs w:val="22"/>
              </w:rPr>
            </w:pPr>
            <w:bookmarkStart w:id="1" w:name="_Hlk534318586"/>
            <w:r>
              <w:rPr>
                <w:rFonts w:ascii="Calibri" w:hAnsi="Calibri" w:cs="Calibri"/>
                <w:b/>
                <w:sz w:val="20"/>
                <w:szCs w:val="22"/>
              </w:rPr>
              <w:t>Associate – Securities Strat</w:t>
            </w:r>
          </w:p>
        </w:tc>
        <w:tc>
          <w:tcPr>
            <w:tcW w:w="4252" w:type="dxa"/>
            <w:gridSpan w:val="3"/>
            <w:shd w:val="clear" w:color="auto" w:fill="auto"/>
            <w:vAlign w:val="bottom"/>
          </w:tcPr>
          <w:p w14:paraId="4C74737F" w14:textId="77777777" w:rsidR="001B2FFF" w:rsidRDefault="001B2FFF" w:rsidP="003139F4">
            <w:pPr>
              <w:ind w:left="72"/>
              <w:jc w:val="center"/>
            </w:pPr>
            <w:r>
              <w:rPr>
                <w:rFonts w:ascii="Calibri" w:hAnsi="Calibri" w:cs="Calibri"/>
                <w:b/>
                <w:sz w:val="20"/>
                <w:szCs w:val="22"/>
              </w:rPr>
              <w:t>Goldman Sachs</w:t>
            </w:r>
          </w:p>
        </w:tc>
        <w:tc>
          <w:tcPr>
            <w:tcW w:w="3969" w:type="dxa"/>
            <w:shd w:val="clear" w:color="auto" w:fill="auto"/>
            <w:vAlign w:val="bottom"/>
          </w:tcPr>
          <w:p w14:paraId="2A7F9E56" w14:textId="77777777" w:rsidR="001B2FFF" w:rsidRDefault="001B2FFF" w:rsidP="003139F4">
            <w:pPr>
              <w:jc w:val="right"/>
            </w:pPr>
            <w:r>
              <w:rPr>
                <w:rFonts w:ascii="Calibri" w:hAnsi="Calibri" w:cs="Calibri"/>
                <w:b/>
                <w:sz w:val="20"/>
                <w:szCs w:val="22"/>
              </w:rPr>
              <w:t>May2018-Current</w:t>
            </w:r>
          </w:p>
        </w:tc>
      </w:tr>
      <w:tr w:rsidR="001B2FFF" w14:paraId="4B4162EE" w14:textId="77777777" w:rsidTr="00EF2545">
        <w:tc>
          <w:tcPr>
            <w:tcW w:w="12366" w:type="dxa"/>
            <w:gridSpan w:val="5"/>
            <w:shd w:val="clear" w:color="auto" w:fill="auto"/>
            <w:vAlign w:val="bottom"/>
          </w:tcPr>
          <w:p w14:paraId="3D480EB0" w14:textId="1605C92A" w:rsidR="001B2FFF" w:rsidRDefault="001B2FFF" w:rsidP="004719FC">
            <w:pPr>
              <w:pStyle w:val="Achievement"/>
              <w:numPr>
                <w:ilvl w:val="0"/>
                <w:numId w:val="3"/>
              </w:numPr>
              <w:ind w:left="380" w:hanging="153"/>
            </w:pPr>
            <w:r w:rsidRPr="004719FC">
              <w:t>Currently working as de</w:t>
            </w:r>
            <w:r w:rsidR="001238A6">
              <w:t>sk</w:t>
            </w:r>
            <w:r w:rsidRPr="004719FC">
              <w:t xml:space="preserve"> strat</w:t>
            </w:r>
            <w:r w:rsidR="001238A6">
              <w:t>egist</w:t>
            </w:r>
            <w:r w:rsidRPr="004719FC">
              <w:t xml:space="preserve"> in Private Investor Products Group (PIPG) business team.</w:t>
            </w:r>
          </w:p>
          <w:p w14:paraId="10685BC5" w14:textId="619ABAD8" w:rsidR="001B2FFF" w:rsidRDefault="00081FD5" w:rsidP="004719FC">
            <w:pPr>
              <w:pStyle w:val="Achievement"/>
              <w:numPr>
                <w:ilvl w:val="0"/>
                <w:numId w:val="3"/>
              </w:numPr>
              <w:ind w:left="380" w:hanging="153"/>
            </w:pPr>
            <w:r>
              <w:t>We</w:t>
            </w:r>
            <w:r w:rsidR="001B2FFF" w:rsidRPr="004719FC">
              <w:t xml:space="preserve"> develop and manage financial products, pricing engine and pricing solutions.</w:t>
            </w:r>
            <w:r w:rsidR="001B2FFF">
              <w:t xml:space="preserve"> </w:t>
            </w:r>
          </w:p>
          <w:p w14:paraId="0E954247" w14:textId="0781F297" w:rsidR="001B2FFF" w:rsidRDefault="001B2FFF" w:rsidP="004719FC">
            <w:pPr>
              <w:pStyle w:val="Achievement"/>
              <w:numPr>
                <w:ilvl w:val="0"/>
                <w:numId w:val="3"/>
              </w:numPr>
              <w:ind w:left="380" w:hanging="153"/>
            </w:pPr>
            <w:r w:rsidRPr="004719FC">
              <w:t xml:space="preserve">I have worked in the automation and execution of the exchange listed derivatives business in various European markets. </w:t>
            </w:r>
            <w:r w:rsidR="00081FD5">
              <w:rPr>
                <w:rStyle w:val="background-details"/>
              </w:rPr>
              <w:t>My contributions include projects to</w:t>
            </w:r>
            <w:r w:rsidRPr="004719FC">
              <w:t xml:space="preserve"> improve pricing quality, </w:t>
            </w:r>
            <w:proofErr w:type="spellStart"/>
            <w:r w:rsidRPr="004719FC">
              <w:t>PnL</w:t>
            </w:r>
            <w:proofErr w:type="spellEnd"/>
            <w:r w:rsidRPr="004719FC">
              <w:t xml:space="preserve"> analysis and Arbitrage pr</w:t>
            </w:r>
            <w:r w:rsidR="00B60C66" w:rsidRPr="004719FC">
              <w:t>evention</w:t>
            </w:r>
            <w:r w:rsidRPr="004719FC">
              <w:t>.</w:t>
            </w:r>
          </w:p>
          <w:p w14:paraId="0F1C49A1" w14:textId="248CF86F" w:rsidR="001B2FFF" w:rsidRDefault="001B2FFF" w:rsidP="004719FC">
            <w:pPr>
              <w:pStyle w:val="Achievement"/>
              <w:numPr>
                <w:ilvl w:val="0"/>
                <w:numId w:val="3"/>
              </w:numPr>
              <w:ind w:left="380" w:hanging="153"/>
            </w:pPr>
            <w:r w:rsidRPr="004719FC">
              <w:t>Exposure: Slang, Java, Maven, Gitlab</w:t>
            </w:r>
            <w:r w:rsidR="00B50E5D" w:rsidRPr="004719FC">
              <w:t>, Redis</w:t>
            </w:r>
            <w:r w:rsidRPr="004719FC">
              <w:t>.</w:t>
            </w:r>
          </w:p>
        </w:tc>
      </w:tr>
      <w:tr w:rsidR="001B2FFF" w14:paraId="0F69356E" w14:textId="77777777" w:rsidTr="00541C7D">
        <w:tc>
          <w:tcPr>
            <w:tcW w:w="4145" w:type="dxa"/>
            <w:shd w:val="clear" w:color="auto" w:fill="auto"/>
            <w:vAlign w:val="bottom"/>
          </w:tcPr>
          <w:p w14:paraId="267D1C34" w14:textId="77777777" w:rsidR="001B2FFF" w:rsidRDefault="001B2FFF" w:rsidP="003139F4">
            <w:pPr>
              <w:ind w:left="284"/>
              <w:rPr>
                <w:rFonts w:ascii="Calibri" w:hAnsi="Calibri" w:cs="Calibri"/>
                <w:b/>
                <w:sz w:val="20"/>
                <w:szCs w:val="22"/>
              </w:rPr>
            </w:pPr>
          </w:p>
        </w:tc>
        <w:tc>
          <w:tcPr>
            <w:tcW w:w="4252" w:type="dxa"/>
            <w:gridSpan w:val="3"/>
            <w:shd w:val="clear" w:color="auto" w:fill="auto"/>
            <w:vAlign w:val="bottom"/>
          </w:tcPr>
          <w:p w14:paraId="28AFC544" w14:textId="77777777" w:rsidR="001B2FFF" w:rsidRDefault="001B2FFF" w:rsidP="003139F4">
            <w:pPr>
              <w:ind w:left="72"/>
              <w:jc w:val="center"/>
              <w:rPr>
                <w:rFonts w:ascii="Calibri" w:hAnsi="Calibri" w:cs="Calibri"/>
                <w:b/>
                <w:sz w:val="20"/>
                <w:szCs w:val="22"/>
              </w:rPr>
            </w:pPr>
          </w:p>
        </w:tc>
        <w:tc>
          <w:tcPr>
            <w:tcW w:w="3969" w:type="dxa"/>
            <w:shd w:val="clear" w:color="auto" w:fill="auto"/>
            <w:vAlign w:val="bottom"/>
          </w:tcPr>
          <w:p w14:paraId="7A2F9B64" w14:textId="77777777" w:rsidR="001B2FFF" w:rsidRDefault="001B2FFF" w:rsidP="003139F4">
            <w:pPr>
              <w:jc w:val="right"/>
              <w:rPr>
                <w:rFonts w:ascii="Calibri" w:hAnsi="Calibri" w:cs="Calibri"/>
                <w:b/>
                <w:sz w:val="20"/>
                <w:szCs w:val="22"/>
              </w:rPr>
            </w:pPr>
          </w:p>
        </w:tc>
      </w:tr>
      <w:tr w:rsidR="001B2FFF" w14:paraId="645682E0" w14:textId="77777777" w:rsidTr="00541C7D">
        <w:tc>
          <w:tcPr>
            <w:tcW w:w="4145" w:type="dxa"/>
            <w:shd w:val="clear" w:color="auto" w:fill="auto"/>
            <w:vAlign w:val="bottom"/>
          </w:tcPr>
          <w:p w14:paraId="5233783A" w14:textId="77777777" w:rsidR="001B2FFF" w:rsidRPr="004719FC" w:rsidRDefault="001B2FFF" w:rsidP="004719FC">
            <w:pPr>
              <w:ind w:left="113"/>
              <w:rPr>
                <w:rFonts w:ascii="Calibri" w:hAnsi="Calibri" w:cs="Calibri"/>
                <w:b/>
                <w:sz w:val="20"/>
                <w:szCs w:val="22"/>
              </w:rPr>
            </w:pPr>
            <w:r w:rsidRPr="00DC72D2">
              <w:rPr>
                <w:rFonts w:ascii="Calibri" w:hAnsi="Calibri" w:cs="Calibri"/>
                <w:b/>
                <w:sz w:val="20"/>
                <w:szCs w:val="22"/>
              </w:rPr>
              <w:t>Software Development Engineer</w:t>
            </w:r>
            <w:r>
              <w:rPr>
                <w:rFonts w:ascii="Calibri" w:hAnsi="Calibri" w:cs="Calibri"/>
                <w:b/>
                <w:sz w:val="20"/>
                <w:szCs w:val="22"/>
              </w:rPr>
              <w:t xml:space="preserve"> 2</w:t>
            </w:r>
          </w:p>
        </w:tc>
        <w:tc>
          <w:tcPr>
            <w:tcW w:w="4252" w:type="dxa"/>
            <w:gridSpan w:val="3"/>
            <w:shd w:val="clear" w:color="auto" w:fill="auto"/>
            <w:vAlign w:val="bottom"/>
          </w:tcPr>
          <w:p w14:paraId="1B983CE9" w14:textId="77777777" w:rsidR="001B2FFF" w:rsidRDefault="001B2FFF" w:rsidP="003139F4">
            <w:pPr>
              <w:ind w:left="72"/>
              <w:jc w:val="center"/>
            </w:pPr>
            <w:r>
              <w:rPr>
                <w:rFonts w:ascii="Calibri" w:hAnsi="Calibri" w:cs="Calibri"/>
                <w:b/>
                <w:sz w:val="20"/>
                <w:szCs w:val="22"/>
              </w:rPr>
              <w:t>Oracle India Private Limited</w:t>
            </w:r>
          </w:p>
        </w:tc>
        <w:tc>
          <w:tcPr>
            <w:tcW w:w="3969" w:type="dxa"/>
            <w:shd w:val="clear" w:color="auto" w:fill="auto"/>
            <w:vAlign w:val="bottom"/>
          </w:tcPr>
          <w:p w14:paraId="3A658971" w14:textId="77777777" w:rsidR="001B2FFF" w:rsidRDefault="001B2FFF" w:rsidP="003139F4">
            <w:pPr>
              <w:jc w:val="right"/>
            </w:pPr>
            <w:r>
              <w:rPr>
                <w:rFonts w:ascii="Calibri" w:hAnsi="Calibri" w:cs="Calibri"/>
                <w:b/>
                <w:sz w:val="20"/>
                <w:szCs w:val="22"/>
              </w:rPr>
              <w:t>Jun2014-Apr2018</w:t>
            </w:r>
          </w:p>
        </w:tc>
      </w:tr>
      <w:tr w:rsidR="001B2FFF" w14:paraId="13F06CD8" w14:textId="77777777" w:rsidTr="00EF2545">
        <w:tc>
          <w:tcPr>
            <w:tcW w:w="12366" w:type="dxa"/>
            <w:gridSpan w:val="5"/>
            <w:shd w:val="clear" w:color="auto" w:fill="auto"/>
            <w:vAlign w:val="bottom"/>
          </w:tcPr>
          <w:p w14:paraId="65E7A882" w14:textId="77777777" w:rsidR="001B2FFF" w:rsidRDefault="001B2FFF" w:rsidP="004719FC">
            <w:pPr>
              <w:pStyle w:val="Achievement"/>
              <w:numPr>
                <w:ilvl w:val="0"/>
                <w:numId w:val="3"/>
              </w:numPr>
              <w:ind w:left="380" w:hanging="153"/>
            </w:pPr>
            <w:r w:rsidRPr="004719FC">
              <w:t>Worked as developer in Oracle Enterprise Performance Management Applications team.</w:t>
            </w:r>
          </w:p>
          <w:p w14:paraId="03387AF7" w14:textId="49B7B7C4" w:rsidR="001B2FFF" w:rsidRPr="00F56AEF" w:rsidRDefault="00480FDB" w:rsidP="004719FC">
            <w:pPr>
              <w:pStyle w:val="Achievement"/>
              <w:numPr>
                <w:ilvl w:val="0"/>
                <w:numId w:val="3"/>
              </w:numPr>
              <w:ind w:left="380" w:hanging="153"/>
            </w:pPr>
            <w:r w:rsidRPr="00480FDB">
              <w:t>We develop and manages FCCS (Financial Close and Consolidation Cloud Service). I primarily worked on SDM (Supplemental Data Manager module as end to end developer</w:t>
            </w:r>
            <w:r w:rsidR="001B2FFF" w:rsidRPr="004719FC">
              <w:t>.</w:t>
            </w:r>
          </w:p>
          <w:p w14:paraId="28D21340" w14:textId="77777777" w:rsidR="001B2FFF" w:rsidRDefault="001B2FFF" w:rsidP="004719FC">
            <w:pPr>
              <w:pStyle w:val="Achievement"/>
              <w:numPr>
                <w:ilvl w:val="0"/>
                <w:numId w:val="3"/>
              </w:numPr>
              <w:ind w:left="380" w:hanging="153"/>
            </w:pPr>
            <w:r w:rsidRPr="004719FC">
              <w:t>Was Security Point of Contact for SDM and CM.</w:t>
            </w:r>
          </w:p>
          <w:p w14:paraId="1E39369A" w14:textId="77777777" w:rsidR="001B2FFF" w:rsidRDefault="001B2FFF" w:rsidP="004719FC">
            <w:pPr>
              <w:pStyle w:val="Achievement"/>
              <w:numPr>
                <w:ilvl w:val="0"/>
                <w:numId w:val="3"/>
              </w:numPr>
              <w:ind w:left="380" w:hanging="153"/>
            </w:pPr>
            <w:r w:rsidRPr="004719FC">
              <w:t>Exposure: Java, J2EE, ADF, JS, JSF, WebLogic, Oracle DB, MS-SQL.</w:t>
            </w:r>
          </w:p>
        </w:tc>
      </w:tr>
      <w:tr w:rsidR="001B2FFF" w14:paraId="3418D967" w14:textId="77777777" w:rsidTr="00541C7D">
        <w:tc>
          <w:tcPr>
            <w:tcW w:w="4145" w:type="dxa"/>
            <w:shd w:val="clear" w:color="auto" w:fill="auto"/>
            <w:vAlign w:val="bottom"/>
          </w:tcPr>
          <w:p w14:paraId="098C451B" w14:textId="77777777" w:rsidR="001B2FFF" w:rsidRDefault="001B2FFF" w:rsidP="003139F4">
            <w:pPr>
              <w:ind w:left="284"/>
              <w:rPr>
                <w:rFonts w:ascii="Calibri" w:hAnsi="Calibri" w:cs="Calibri"/>
                <w:b/>
                <w:sz w:val="20"/>
                <w:szCs w:val="22"/>
              </w:rPr>
            </w:pPr>
          </w:p>
        </w:tc>
        <w:tc>
          <w:tcPr>
            <w:tcW w:w="4252" w:type="dxa"/>
            <w:gridSpan w:val="3"/>
            <w:shd w:val="clear" w:color="auto" w:fill="auto"/>
            <w:vAlign w:val="bottom"/>
          </w:tcPr>
          <w:p w14:paraId="6543DDD8" w14:textId="77777777" w:rsidR="001B2FFF" w:rsidRDefault="001B2FFF" w:rsidP="003139F4">
            <w:pPr>
              <w:ind w:left="72"/>
              <w:jc w:val="center"/>
              <w:rPr>
                <w:rFonts w:ascii="Calibri" w:hAnsi="Calibri" w:cs="Calibri"/>
                <w:b/>
                <w:sz w:val="20"/>
                <w:szCs w:val="22"/>
              </w:rPr>
            </w:pPr>
          </w:p>
        </w:tc>
        <w:tc>
          <w:tcPr>
            <w:tcW w:w="3969" w:type="dxa"/>
            <w:shd w:val="clear" w:color="auto" w:fill="auto"/>
            <w:vAlign w:val="bottom"/>
          </w:tcPr>
          <w:p w14:paraId="77A29AC8" w14:textId="77777777" w:rsidR="001B2FFF" w:rsidRDefault="001B2FFF" w:rsidP="003139F4">
            <w:pPr>
              <w:jc w:val="right"/>
              <w:rPr>
                <w:rFonts w:ascii="Calibri" w:hAnsi="Calibri" w:cs="Calibri"/>
                <w:b/>
                <w:sz w:val="20"/>
                <w:szCs w:val="22"/>
              </w:rPr>
            </w:pPr>
          </w:p>
        </w:tc>
      </w:tr>
      <w:bookmarkEnd w:id="1"/>
      <w:tr w:rsidR="001B2FFF" w14:paraId="16DF2BBD" w14:textId="77777777" w:rsidTr="00541C7D">
        <w:tc>
          <w:tcPr>
            <w:tcW w:w="4145" w:type="dxa"/>
            <w:shd w:val="clear" w:color="auto" w:fill="auto"/>
            <w:vAlign w:val="bottom"/>
          </w:tcPr>
          <w:p w14:paraId="385909E1" w14:textId="5B9B2DB1" w:rsidR="001B2FFF" w:rsidRDefault="001B2FFF" w:rsidP="004719FC">
            <w:pPr>
              <w:ind w:left="113"/>
            </w:pPr>
            <w:r>
              <w:rPr>
                <w:rFonts w:ascii="Calibri" w:hAnsi="Calibri" w:cs="Calibri"/>
                <w:b/>
                <w:sz w:val="20"/>
                <w:szCs w:val="22"/>
              </w:rPr>
              <w:t xml:space="preserve">Intern - Designing Efficient AC LED </w:t>
            </w:r>
          </w:p>
        </w:tc>
        <w:tc>
          <w:tcPr>
            <w:tcW w:w="4252" w:type="dxa"/>
            <w:gridSpan w:val="3"/>
            <w:shd w:val="clear" w:color="auto" w:fill="auto"/>
            <w:vAlign w:val="bottom"/>
          </w:tcPr>
          <w:p w14:paraId="4ADCBED3" w14:textId="77777777" w:rsidR="001B2FFF" w:rsidRDefault="001B2FFF" w:rsidP="003139F4">
            <w:pPr>
              <w:ind w:left="72"/>
              <w:jc w:val="center"/>
            </w:pPr>
            <w:r>
              <w:rPr>
                <w:rFonts w:ascii="Calibri" w:hAnsi="Calibri" w:cs="Calibri"/>
                <w:b/>
                <w:sz w:val="20"/>
                <w:szCs w:val="22"/>
              </w:rPr>
              <w:t>Moser Baer India Limited</w:t>
            </w:r>
          </w:p>
        </w:tc>
        <w:tc>
          <w:tcPr>
            <w:tcW w:w="3969" w:type="dxa"/>
            <w:shd w:val="clear" w:color="auto" w:fill="auto"/>
            <w:vAlign w:val="bottom"/>
          </w:tcPr>
          <w:p w14:paraId="11918670" w14:textId="77777777" w:rsidR="001B2FFF" w:rsidRDefault="001B2FFF" w:rsidP="003139F4">
            <w:pPr>
              <w:jc w:val="right"/>
            </w:pPr>
            <w:r>
              <w:rPr>
                <w:rFonts w:ascii="Calibri" w:hAnsi="Calibri" w:cs="Calibri"/>
                <w:b/>
                <w:sz w:val="20"/>
                <w:szCs w:val="22"/>
              </w:rPr>
              <w:t>May2013-Jul2013</w:t>
            </w:r>
          </w:p>
        </w:tc>
      </w:tr>
      <w:tr w:rsidR="001B2FFF" w14:paraId="2FDC52ED" w14:textId="77777777" w:rsidTr="00EF2545">
        <w:tc>
          <w:tcPr>
            <w:tcW w:w="12366" w:type="dxa"/>
            <w:gridSpan w:val="5"/>
            <w:shd w:val="clear" w:color="auto" w:fill="auto"/>
            <w:vAlign w:val="bottom"/>
          </w:tcPr>
          <w:p w14:paraId="604A598D" w14:textId="5965FBBE" w:rsidR="001B2FFF" w:rsidRDefault="001B2FFF" w:rsidP="004719FC">
            <w:pPr>
              <w:pStyle w:val="Achievement"/>
              <w:numPr>
                <w:ilvl w:val="0"/>
                <w:numId w:val="3"/>
              </w:numPr>
              <w:ind w:left="380" w:hanging="153"/>
            </w:pPr>
            <w:r w:rsidRPr="004719FC">
              <w:t xml:space="preserve">I was part of development team that researches in achieving high efficiency LED </w:t>
            </w:r>
            <w:r w:rsidR="00BF4347">
              <w:t xml:space="preserve">based </w:t>
            </w:r>
            <w:r w:rsidR="00BF4347" w:rsidRPr="004719FC">
              <w:t xml:space="preserve">lighting </w:t>
            </w:r>
            <w:r w:rsidR="00B3362C">
              <w:t>solution</w:t>
            </w:r>
            <w:r w:rsidRPr="004719FC">
              <w:t>.</w:t>
            </w:r>
          </w:p>
          <w:p w14:paraId="1F5A72AE" w14:textId="77777777" w:rsidR="001B2FFF" w:rsidRDefault="001B2FFF" w:rsidP="004719FC">
            <w:pPr>
              <w:pStyle w:val="Achievement"/>
              <w:numPr>
                <w:ilvl w:val="0"/>
                <w:numId w:val="3"/>
              </w:numPr>
              <w:ind w:left="380" w:hanging="153"/>
            </w:pPr>
            <w:r w:rsidRPr="004719FC">
              <w:t>By reducing the number of non-Linear components in the driver circuit we were able to achieve above 90% power conversion efficiency and below 20% THD.</w:t>
            </w:r>
          </w:p>
          <w:p w14:paraId="6BEE4BBC" w14:textId="77777777" w:rsidR="001B2FFF" w:rsidRDefault="001B2FFF" w:rsidP="004719FC">
            <w:pPr>
              <w:pStyle w:val="Achievement"/>
              <w:numPr>
                <w:ilvl w:val="0"/>
                <w:numId w:val="3"/>
              </w:numPr>
              <w:ind w:left="380" w:hanging="153"/>
            </w:pPr>
            <w:r w:rsidRPr="004719FC">
              <w:t xml:space="preserve">Exposure: </w:t>
            </w:r>
            <w:proofErr w:type="spellStart"/>
            <w:r w:rsidRPr="004719FC">
              <w:t>Matlab</w:t>
            </w:r>
            <w:proofErr w:type="spellEnd"/>
            <w:r w:rsidRPr="004719FC">
              <w:t>, LabVIEW, Oscilloscope.</w:t>
            </w:r>
          </w:p>
        </w:tc>
      </w:tr>
      <w:tr w:rsidR="00CE7C3A" w14:paraId="78D1F0C3" w14:textId="77777777" w:rsidTr="00EF2545">
        <w:trPr>
          <w:trHeight w:val="57"/>
        </w:trPr>
        <w:tc>
          <w:tcPr>
            <w:tcW w:w="12366" w:type="dxa"/>
            <w:gridSpan w:val="5"/>
            <w:shd w:val="clear" w:color="auto" w:fill="auto"/>
            <w:vAlign w:val="bottom"/>
          </w:tcPr>
          <w:p w14:paraId="77C26CB9" w14:textId="77777777" w:rsidR="00CE7C3A" w:rsidRDefault="00CE7C3A" w:rsidP="003139F4">
            <w:pPr>
              <w:snapToGrid w:val="0"/>
              <w:rPr>
                <w:rFonts w:ascii="Calibri" w:hAnsi="Calibri" w:cs="Calibri"/>
                <w:smallCaps/>
                <w:spacing w:val="86"/>
                <w:sz w:val="18"/>
                <w:szCs w:val="20"/>
              </w:rPr>
            </w:pPr>
          </w:p>
        </w:tc>
      </w:tr>
      <w:tr w:rsidR="00CE7C3A" w14:paraId="621A29FD" w14:textId="77777777" w:rsidTr="00EF2545">
        <w:trPr>
          <w:trHeight w:val="57"/>
        </w:trPr>
        <w:tc>
          <w:tcPr>
            <w:tcW w:w="12366" w:type="dxa"/>
            <w:gridSpan w:val="5"/>
            <w:shd w:val="clear" w:color="auto" w:fill="EEECE1"/>
            <w:vAlign w:val="bottom"/>
          </w:tcPr>
          <w:p w14:paraId="1269060F" w14:textId="72AF5600" w:rsidR="00CE7C3A" w:rsidRDefault="00CE7C3A" w:rsidP="00CE7C3A">
            <w:pPr>
              <w:rPr>
                <w:rFonts w:ascii="Calibri" w:hAnsi="Calibri" w:cs="Calibri"/>
                <w:smallCaps/>
                <w:spacing w:val="86"/>
                <w:sz w:val="18"/>
                <w:szCs w:val="20"/>
              </w:rPr>
            </w:pPr>
            <w:r>
              <w:rPr>
                <w:rStyle w:val="BookTitle"/>
                <w:rFonts w:ascii="Calibri" w:hAnsi="Calibri" w:cs="Calibri"/>
                <w:sz w:val="22"/>
              </w:rPr>
              <w:t>Skills And Interests</w:t>
            </w:r>
          </w:p>
        </w:tc>
      </w:tr>
      <w:tr w:rsidR="00CE7C3A" w14:paraId="5DE43237" w14:textId="77777777" w:rsidTr="00EF2545">
        <w:trPr>
          <w:trHeight w:val="57"/>
        </w:trPr>
        <w:tc>
          <w:tcPr>
            <w:tcW w:w="12366" w:type="dxa"/>
            <w:gridSpan w:val="5"/>
            <w:shd w:val="clear" w:color="auto" w:fill="auto"/>
            <w:vAlign w:val="bottom"/>
          </w:tcPr>
          <w:p w14:paraId="29BA9E9C" w14:textId="40825C42" w:rsidR="00CE7C3A" w:rsidRDefault="00CE7C3A" w:rsidP="004719FC">
            <w:pPr>
              <w:pStyle w:val="Achievement"/>
              <w:numPr>
                <w:ilvl w:val="0"/>
                <w:numId w:val="3"/>
              </w:numPr>
              <w:ind w:left="380" w:hanging="153"/>
            </w:pPr>
            <w:r>
              <w:t xml:space="preserve">Technologies: Java, </w:t>
            </w:r>
            <w:proofErr w:type="spellStart"/>
            <w:r>
              <w:t>OCaml</w:t>
            </w:r>
            <w:proofErr w:type="spellEnd"/>
            <w:r>
              <w:t xml:space="preserve">, Maven, Gitlab, Redis, Oracle ADF, Oracle DB, </w:t>
            </w:r>
            <w:proofErr w:type="spellStart"/>
            <w:r>
              <w:t>MsSQL</w:t>
            </w:r>
            <w:proofErr w:type="spellEnd"/>
            <w:r>
              <w:t xml:space="preserve">, </w:t>
            </w:r>
            <w:proofErr w:type="spellStart"/>
            <w:r>
              <w:t>Matlab</w:t>
            </w:r>
            <w:proofErr w:type="spellEnd"/>
            <w:r>
              <w:t xml:space="preserve"> </w:t>
            </w:r>
          </w:p>
          <w:p w14:paraId="56A49742" w14:textId="7621F2E5" w:rsidR="00CE7C3A" w:rsidRPr="00CE7C3A" w:rsidRDefault="00CE7C3A" w:rsidP="004719FC">
            <w:pPr>
              <w:pStyle w:val="Achievement"/>
              <w:numPr>
                <w:ilvl w:val="0"/>
                <w:numId w:val="3"/>
              </w:numPr>
              <w:ind w:left="380" w:hanging="153"/>
            </w:pPr>
            <w:r>
              <w:t>Operating Systems: Linux, Windows</w:t>
            </w:r>
          </w:p>
          <w:p w14:paraId="1AC3A02A" w14:textId="0F9EB579" w:rsidR="00CE7C3A" w:rsidRPr="004719FC" w:rsidRDefault="00CE7C3A" w:rsidP="004719FC">
            <w:pPr>
              <w:pStyle w:val="Achievement"/>
              <w:numPr>
                <w:ilvl w:val="0"/>
                <w:numId w:val="3"/>
              </w:numPr>
              <w:ind w:left="380" w:hanging="153"/>
            </w:pPr>
            <w:r>
              <w:t>Areas of Interest: Data Analysis/Processing, Machine Learning, Algorithms</w:t>
            </w:r>
          </w:p>
        </w:tc>
      </w:tr>
      <w:tr w:rsidR="001B2FFF" w14:paraId="0F8DA81C" w14:textId="77777777" w:rsidTr="00EF2545">
        <w:trPr>
          <w:trHeight w:val="57"/>
        </w:trPr>
        <w:tc>
          <w:tcPr>
            <w:tcW w:w="12366" w:type="dxa"/>
            <w:gridSpan w:val="5"/>
            <w:shd w:val="clear" w:color="auto" w:fill="auto"/>
            <w:vAlign w:val="bottom"/>
          </w:tcPr>
          <w:p w14:paraId="326609AB" w14:textId="77777777" w:rsidR="001B2FFF" w:rsidRDefault="001B2FFF" w:rsidP="003139F4">
            <w:pPr>
              <w:snapToGrid w:val="0"/>
              <w:rPr>
                <w:rFonts w:ascii="Calibri" w:hAnsi="Calibri" w:cs="Calibri"/>
                <w:smallCaps/>
                <w:spacing w:val="86"/>
                <w:sz w:val="18"/>
                <w:szCs w:val="20"/>
              </w:rPr>
            </w:pPr>
          </w:p>
        </w:tc>
      </w:tr>
      <w:tr w:rsidR="001B2FFF" w14:paraId="17C0F15F" w14:textId="77777777" w:rsidTr="00EF2545">
        <w:trPr>
          <w:trHeight w:val="283"/>
        </w:trPr>
        <w:tc>
          <w:tcPr>
            <w:tcW w:w="12366" w:type="dxa"/>
            <w:gridSpan w:val="5"/>
            <w:shd w:val="clear" w:color="auto" w:fill="EEECE1"/>
            <w:vAlign w:val="center"/>
          </w:tcPr>
          <w:p w14:paraId="4876FC7C" w14:textId="77777777" w:rsidR="001B2FFF" w:rsidRDefault="001B2FFF" w:rsidP="003139F4">
            <w:r>
              <w:rPr>
                <w:rFonts w:ascii="Calibri" w:hAnsi="Calibri" w:cs="Calibri"/>
                <w:b/>
                <w:smallCaps/>
                <w:sz w:val="22"/>
                <w:szCs w:val="22"/>
              </w:rPr>
              <w:t>Achievements / Extra Curricular Activities</w:t>
            </w:r>
          </w:p>
        </w:tc>
      </w:tr>
      <w:tr w:rsidR="001B2FFF" w14:paraId="69ECE5A9" w14:textId="77777777" w:rsidTr="00EF2545">
        <w:trPr>
          <w:trHeight w:val="70"/>
        </w:trPr>
        <w:tc>
          <w:tcPr>
            <w:tcW w:w="12366" w:type="dxa"/>
            <w:gridSpan w:val="5"/>
            <w:shd w:val="clear" w:color="auto" w:fill="auto"/>
          </w:tcPr>
          <w:p w14:paraId="5FF8988F" w14:textId="77777777" w:rsidR="001B2FFF" w:rsidRDefault="001B2FFF" w:rsidP="004719FC">
            <w:pPr>
              <w:pStyle w:val="Achievement"/>
              <w:numPr>
                <w:ilvl w:val="0"/>
                <w:numId w:val="3"/>
              </w:numPr>
              <w:ind w:left="380" w:hanging="153"/>
            </w:pPr>
            <w:r>
              <w:t>Got All India Rank of 1582 in highly prestigious examination IIT-JEE 2010.</w:t>
            </w:r>
          </w:p>
          <w:p w14:paraId="5F0197FD" w14:textId="77777777" w:rsidR="001B2FFF" w:rsidRDefault="001B2FFF" w:rsidP="004719FC">
            <w:pPr>
              <w:pStyle w:val="Achievement"/>
              <w:numPr>
                <w:ilvl w:val="0"/>
                <w:numId w:val="3"/>
              </w:numPr>
              <w:ind w:left="380" w:hanging="153"/>
            </w:pPr>
            <w:r>
              <w:t>Got All India Rank of 1882 Rank in AIEEE 2010.</w:t>
            </w:r>
          </w:p>
          <w:p w14:paraId="5B30B048" w14:textId="77777777" w:rsidR="001B2FFF" w:rsidRDefault="001B2FFF" w:rsidP="004719FC">
            <w:pPr>
              <w:pStyle w:val="Achievement"/>
              <w:numPr>
                <w:ilvl w:val="0"/>
                <w:numId w:val="3"/>
              </w:numPr>
              <w:ind w:left="380" w:hanging="153"/>
            </w:pPr>
            <w:r>
              <w:t>Recipient of KVPY Scholarship (Top 0.05% among 500k candidates) by Department of Information and Technology, Government of India (2008).</w:t>
            </w:r>
          </w:p>
          <w:p w14:paraId="75E79F28" w14:textId="77777777" w:rsidR="001B2FFF" w:rsidRDefault="001B2FFF" w:rsidP="004719FC">
            <w:pPr>
              <w:pStyle w:val="Achievement"/>
              <w:numPr>
                <w:ilvl w:val="0"/>
                <w:numId w:val="3"/>
              </w:numPr>
              <w:ind w:left="380" w:hanging="153"/>
            </w:pPr>
            <w:r>
              <w:t>Top 0.1% (Scored 100/100) in Mathematics in All India Secondary School Examination (2008).</w:t>
            </w:r>
          </w:p>
          <w:p w14:paraId="51D1BC0A" w14:textId="77777777" w:rsidR="001B2FFF" w:rsidRDefault="001B2FFF" w:rsidP="004719FC">
            <w:pPr>
              <w:pStyle w:val="Achievement"/>
              <w:numPr>
                <w:ilvl w:val="0"/>
                <w:numId w:val="3"/>
              </w:numPr>
              <w:ind w:left="380" w:hanging="153"/>
            </w:pPr>
            <w:r>
              <w:t>Scored 39/40 (Top 1%) in IAIS Macmillan Mathematics (2007).</w:t>
            </w:r>
          </w:p>
          <w:p w14:paraId="7627A4DF" w14:textId="77777777" w:rsidR="001B2FFF" w:rsidRDefault="001B2FFF" w:rsidP="004719FC">
            <w:pPr>
              <w:pStyle w:val="Achievement"/>
              <w:numPr>
                <w:ilvl w:val="0"/>
                <w:numId w:val="3"/>
              </w:numPr>
              <w:ind w:left="380" w:hanging="153"/>
            </w:pPr>
            <w:r>
              <w:t>Ranked 155 in 9</w:t>
            </w:r>
            <w:r w:rsidRPr="004719FC">
              <w:t>th</w:t>
            </w:r>
            <w:r>
              <w:t xml:space="preserve"> National Science Olympiad (2007), 34</w:t>
            </w:r>
            <w:r w:rsidRPr="004719FC">
              <w:t>th</w:t>
            </w:r>
            <w:r>
              <w:t xml:space="preserve"> in 7</w:t>
            </w:r>
            <w:r w:rsidRPr="004719FC">
              <w:t>th</w:t>
            </w:r>
            <w:r>
              <w:t xml:space="preserve"> National Cyber Olympiad (2008).</w:t>
            </w:r>
          </w:p>
        </w:tc>
      </w:tr>
      <w:tr w:rsidR="001B2FFF" w14:paraId="12983D16" w14:textId="77777777" w:rsidTr="00EF2545">
        <w:trPr>
          <w:trHeight w:val="57"/>
        </w:trPr>
        <w:tc>
          <w:tcPr>
            <w:tcW w:w="12366" w:type="dxa"/>
            <w:gridSpan w:val="5"/>
            <w:shd w:val="clear" w:color="auto" w:fill="auto"/>
            <w:vAlign w:val="bottom"/>
          </w:tcPr>
          <w:p w14:paraId="40337EE7" w14:textId="77777777" w:rsidR="001B2FFF" w:rsidRDefault="001B2FFF" w:rsidP="003139F4">
            <w:pPr>
              <w:snapToGrid w:val="0"/>
              <w:rPr>
                <w:rFonts w:ascii="Calibri" w:hAnsi="Calibri" w:cs="Calibri"/>
                <w:smallCaps/>
                <w:spacing w:val="86"/>
                <w:sz w:val="20"/>
                <w:szCs w:val="20"/>
              </w:rPr>
            </w:pPr>
          </w:p>
        </w:tc>
      </w:tr>
      <w:tr w:rsidR="001B2FFF" w14:paraId="52398B2D" w14:textId="77777777" w:rsidTr="00EF2545">
        <w:trPr>
          <w:trHeight w:val="283"/>
        </w:trPr>
        <w:tc>
          <w:tcPr>
            <w:tcW w:w="12366" w:type="dxa"/>
            <w:gridSpan w:val="5"/>
            <w:shd w:val="clear" w:color="auto" w:fill="EEECE1"/>
            <w:vAlign w:val="center"/>
          </w:tcPr>
          <w:p w14:paraId="756C2E4F" w14:textId="77777777" w:rsidR="001B2FFF" w:rsidRDefault="001B2FFF" w:rsidP="003139F4">
            <w:r>
              <w:rPr>
                <w:rStyle w:val="BookTitle"/>
                <w:rFonts w:ascii="Calibri" w:hAnsi="Calibri" w:cs="Calibri"/>
                <w:sz w:val="22"/>
              </w:rPr>
              <w:t>Projects</w:t>
            </w:r>
          </w:p>
        </w:tc>
      </w:tr>
      <w:tr w:rsidR="00B52D52" w14:paraId="6970E47B" w14:textId="77777777" w:rsidTr="00541C7D">
        <w:tc>
          <w:tcPr>
            <w:tcW w:w="4145" w:type="dxa"/>
            <w:shd w:val="clear" w:color="auto" w:fill="auto"/>
            <w:vAlign w:val="bottom"/>
          </w:tcPr>
          <w:p w14:paraId="68E4054C" w14:textId="04BD926D" w:rsidR="00B52D52" w:rsidRPr="00B76628" w:rsidRDefault="00B52D52" w:rsidP="004719FC">
            <w:pPr>
              <w:ind w:left="113"/>
              <w:rPr>
                <w:rFonts w:ascii="Calibri" w:hAnsi="Calibri" w:cs="Calibri"/>
                <w:b/>
                <w:sz w:val="20"/>
                <w:szCs w:val="22"/>
              </w:rPr>
            </w:pPr>
            <w:r w:rsidRPr="0058124D">
              <w:rPr>
                <w:rFonts w:ascii="Calibri" w:hAnsi="Calibri" w:cs="Calibri"/>
                <w:b/>
                <w:sz w:val="20"/>
                <w:szCs w:val="22"/>
              </w:rPr>
              <w:t>Indication Spot from Competitor</w:t>
            </w:r>
          </w:p>
        </w:tc>
        <w:tc>
          <w:tcPr>
            <w:tcW w:w="4252" w:type="dxa"/>
            <w:gridSpan w:val="3"/>
            <w:shd w:val="clear" w:color="auto" w:fill="auto"/>
            <w:vAlign w:val="bottom"/>
          </w:tcPr>
          <w:p w14:paraId="0EAC333E" w14:textId="24F1E98D" w:rsidR="00B52D52" w:rsidRDefault="00B52D52" w:rsidP="00B52D52">
            <w:pPr>
              <w:ind w:left="72"/>
              <w:jc w:val="center"/>
              <w:rPr>
                <w:rFonts w:ascii="Calibri" w:hAnsi="Calibri" w:cs="Calibri"/>
                <w:b/>
                <w:sz w:val="20"/>
                <w:szCs w:val="22"/>
              </w:rPr>
            </w:pPr>
            <w:r>
              <w:rPr>
                <w:rFonts w:ascii="Calibri" w:hAnsi="Calibri" w:cs="Calibri"/>
                <w:b/>
                <w:sz w:val="20"/>
                <w:szCs w:val="22"/>
              </w:rPr>
              <w:t>GS Project</w:t>
            </w:r>
          </w:p>
        </w:tc>
        <w:tc>
          <w:tcPr>
            <w:tcW w:w="3969" w:type="dxa"/>
            <w:shd w:val="clear" w:color="auto" w:fill="auto"/>
            <w:vAlign w:val="bottom"/>
          </w:tcPr>
          <w:p w14:paraId="7F3683F2" w14:textId="6C02E5B4" w:rsidR="00B52D52" w:rsidRDefault="00041EC1" w:rsidP="00B52D52">
            <w:pPr>
              <w:jc w:val="right"/>
              <w:rPr>
                <w:rFonts w:ascii="Calibri" w:hAnsi="Calibri" w:cs="Calibri"/>
                <w:b/>
                <w:sz w:val="20"/>
                <w:szCs w:val="22"/>
              </w:rPr>
            </w:pPr>
            <w:r>
              <w:rPr>
                <w:rFonts w:ascii="Calibri" w:hAnsi="Calibri" w:cs="Calibri"/>
                <w:b/>
                <w:sz w:val="20"/>
                <w:szCs w:val="22"/>
              </w:rPr>
              <w:t>Dec</w:t>
            </w:r>
            <w:r w:rsidR="00B52D52">
              <w:rPr>
                <w:rFonts w:ascii="Calibri" w:hAnsi="Calibri" w:cs="Calibri"/>
                <w:b/>
                <w:sz w:val="20"/>
                <w:szCs w:val="22"/>
              </w:rPr>
              <w:t>20</w:t>
            </w:r>
            <w:r>
              <w:rPr>
                <w:rFonts w:ascii="Calibri" w:hAnsi="Calibri" w:cs="Calibri"/>
                <w:b/>
                <w:sz w:val="20"/>
                <w:szCs w:val="22"/>
              </w:rPr>
              <w:t>19</w:t>
            </w:r>
            <w:r w:rsidR="00B52D52">
              <w:rPr>
                <w:rFonts w:ascii="Calibri" w:hAnsi="Calibri" w:cs="Calibri"/>
                <w:b/>
                <w:sz w:val="20"/>
                <w:szCs w:val="22"/>
              </w:rPr>
              <w:t>-</w:t>
            </w:r>
            <w:r w:rsidR="006A69FC">
              <w:rPr>
                <w:rFonts w:ascii="Calibri" w:hAnsi="Calibri" w:cs="Calibri"/>
                <w:b/>
                <w:sz w:val="20"/>
                <w:szCs w:val="22"/>
              </w:rPr>
              <w:t>Apr</w:t>
            </w:r>
            <w:r w:rsidR="00B52D52">
              <w:rPr>
                <w:rFonts w:ascii="Calibri" w:hAnsi="Calibri" w:cs="Calibri"/>
                <w:b/>
                <w:sz w:val="20"/>
                <w:szCs w:val="22"/>
              </w:rPr>
              <w:t>20</w:t>
            </w:r>
            <w:r w:rsidR="006A69FC">
              <w:rPr>
                <w:rFonts w:ascii="Calibri" w:hAnsi="Calibri" w:cs="Calibri"/>
                <w:b/>
                <w:sz w:val="20"/>
                <w:szCs w:val="22"/>
              </w:rPr>
              <w:t>20</w:t>
            </w:r>
          </w:p>
        </w:tc>
      </w:tr>
      <w:tr w:rsidR="00B52D52" w14:paraId="1CE96D51" w14:textId="77777777" w:rsidTr="00EF2545">
        <w:tc>
          <w:tcPr>
            <w:tcW w:w="12366" w:type="dxa"/>
            <w:gridSpan w:val="5"/>
            <w:shd w:val="clear" w:color="auto" w:fill="auto"/>
            <w:vAlign w:val="bottom"/>
          </w:tcPr>
          <w:p w14:paraId="406D5FB6" w14:textId="77777777" w:rsidR="00B52D52" w:rsidRPr="004719FC" w:rsidRDefault="00B52D52" w:rsidP="004719FC">
            <w:pPr>
              <w:pStyle w:val="Achievement"/>
              <w:numPr>
                <w:ilvl w:val="0"/>
                <w:numId w:val="3"/>
              </w:numPr>
              <w:ind w:left="380" w:hanging="153"/>
            </w:pPr>
            <w:r w:rsidRPr="004719FC">
              <w:t xml:space="preserve">Created a system to reverse engineer </w:t>
            </w:r>
            <w:proofErr w:type="spellStart"/>
            <w:r w:rsidRPr="004719FC">
              <w:t>underlyer</w:t>
            </w:r>
            <w:proofErr w:type="spellEnd"/>
            <w:r w:rsidRPr="004719FC">
              <w:t xml:space="preserve"> price from Mini Futures of different issuers.</w:t>
            </w:r>
          </w:p>
          <w:p w14:paraId="126B2C88" w14:textId="77777777" w:rsidR="00B52D52" w:rsidRPr="004719FC" w:rsidRDefault="00B52D52" w:rsidP="004719FC">
            <w:pPr>
              <w:pStyle w:val="Achievement"/>
              <w:numPr>
                <w:ilvl w:val="0"/>
                <w:numId w:val="3"/>
              </w:numPr>
              <w:ind w:left="380" w:hanging="153"/>
            </w:pPr>
            <w:r w:rsidRPr="004719FC">
              <w:t>It is used to identify mispricing and arbitrage opportunities. It is also used as a secondary source to price assets at out of market hrs.</w:t>
            </w:r>
          </w:p>
          <w:p w14:paraId="2E8E1C89" w14:textId="58DF87D7" w:rsidR="00B52D52" w:rsidRPr="004719FC" w:rsidRDefault="00B52D52" w:rsidP="004719FC">
            <w:pPr>
              <w:pStyle w:val="Achievement"/>
              <w:numPr>
                <w:ilvl w:val="0"/>
                <w:numId w:val="3"/>
              </w:numPr>
              <w:ind w:left="380" w:hanging="153"/>
            </w:pPr>
            <w:r w:rsidRPr="004719FC">
              <w:t>Created an algorithm that matches calls and puts based on leverage to eliminate the impact of edge on spot calculation during high volatility market scenarios during Covid-19.</w:t>
            </w:r>
          </w:p>
        </w:tc>
      </w:tr>
      <w:tr w:rsidR="00B52D52" w14:paraId="2BB01706" w14:textId="77777777" w:rsidTr="00541C7D">
        <w:tc>
          <w:tcPr>
            <w:tcW w:w="4145" w:type="dxa"/>
            <w:shd w:val="clear" w:color="auto" w:fill="auto"/>
            <w:vAlign w:val="bottom"/>
          </w:tcPr>
          <w:p w14:paraId="42138315" w14:textId="77777777" w:rsidR="00B52D52" w:rsidRPr="00B52D52" w:rsidRDefault="00B52D52" w:rsidP="00B52D52">
            <w:pPr>
              <w:ind w:left="284"/>
              <w:rPr>
                <w:rFonts w:ascii="Calibri" w:hAnsi="Calibri" w:cs="Calibri"/>
                <w:b/>
                <w:sz w:val="10"/>
                <w:szCs w:val="10"/>
              </w:rPr>
            </w:pPr>
          </w:p>
        </w:tc>
        <w:tc>
          <w:tcPr>
            <w:tcW w:w="4252" w:type="dxa"/>
            <w:gridSpan w:val="3"/>
            <w:shd w:val="clear" w:color="auto" w:fill="auto"/>
            <w:vAlign w:val="bottom"/>
          </w:tcPr>
          <w:p w14:paraId="0198A17D" w14:textId="77777777" w:rsidR="00B52D52" w:rsidRPr="00B52D52" w:rsidRDefault="00B52D52" w:rsidP="00B52D52">
            <w:pPr>
              <w:ind w:left="72"/>
              <w:jc w:val="center"/>
              <w:rPr>
                <w:rFonts w:ascii="Calibri" w:hAnsi="Calibri" w:cs="Calibri"/>
                <w:b/>
                <w:sz w:val="10"/>
                <w:szCs w:val="10"/>
              </w:rPr>
            </w:pPr>
          </w:p>
        </w:tc>
        <w:tc>
          <w:tcPr>
            <w:tcW w:w="3969" w:type="dxa"/>
            <w:shd w:val="clear" w:color="auto" w:fill="auto"/>
            <w:vAlign w:val="bottom"/>
          </w:tcPr>
          <w:p w14:paraId="5777D841" w14:textId="77777777" w:rsidR="00B52D52" w:rsidRPr="00B52D52" w:rsidRDefault="00B52D52" w:rsidP="00B52D52">
            <w:pPr>
              <w:jc w:val="right"/>
              <w:rPr>
                <w:rFonts w:ascii="Calibri" w:hAnsi="Calibri" w:cs="Calibri"/>
                <w:b/>
                <w:sz w:val="10"/>
                <w:szCs w:val="10"/>
              </w:rPr>
            </w:pPr>
          </w:p>
        </w:tc>
      </w:tr>
      <w:tr w:rsidR="001B2FFF" w14:paraId="08EDEECE" w14:textId="77777777" w:rsidTr="00541C7D">
        <w:tc>
          <w:tcPr>
            <w:tcW w:w="4145" w:type="dxa"/>
            <w:shd w:val="clear" w:color="auto" w:fill="auto"/>
            <w:vAlign w:val="bottom"/>
          </w:tcPr>
          <w:p w14:paraId="049D2E91" w14:textId="7E451C04" w:rsidR="001B2FFF" w:rsidRDefault="00B76628" w:rsidP="004719FC">
            <w:pPr>
              <w:ind w:left="113"/>
              <w:rPr>
                <w:rFonts w:ascii="Calibri" w:hAnsi="Calibri" w:cs="Calibri"/>
                <w:b/>
                <w:sz w:val="20"/>
                <w:szCs w:val="22"/>
              </w:rPr>
            </w:pPr>
            <w:bookmarkStart w:id="2" w:name="_Hlk534320942"/>
            <w:r w:rsidRPr="00B76628">
              <w:rPr>
                <w:rFonts w:ascii="Calibri" w:hAnsi="Calibri" w:cs="Calibri"/>
                <w:b/>
                <w:sz w:val="20"/>
                <w:szCs w:val="22"/>
              </w:rPr>
              <w:t>Redis Fault Tolerance</w:t>
            </w:r>
          </w:p>
        </w:tc>
        <w:tc>
          <w:tcPr>
            <w:tcW w:w="4252" w:type="dxa"/>
            <w:gridSpan w:val="3"/>
            <w:shd w:val="clear" w:color="auto" w:fill="auto"/>
            <w:vAlign w:val="bottom"/>
          </w:tcPr>
          <w:p w14:paraId="1D1035C3" w14:textId="77777777" w:rsidR="001B2FFF" w:rsidRDefault="001B2FFF" w:rsidP="003139F4">
            <w:pPr>
              <w:ind w:left="72"/>
              <w:jc w:val="center"/>
              <w:rPr>
                <w:rFonts w:ascii="Calibri" w:hAnsi="Calibri" w:cs="Calibri"/>
                <w:b/>
                <w:sz w:val="20"/>
                <w:szCs w:val="22"/>
              </w:rPr>
            </w:pPr>
            <w:r>
              <w:rPr>
                <w:rFonts w:ascii="Calibri" w:hAnsi="Calibri" w:cs="Calibri"/>
                <w:b/>
                <w:sz w:val="20"/>
                <w:szCs w:val="22"/>
              </w:rPr>
              <w:t>GS Project</w:t>
            </w:r>
          </w:p>
        </w:tc>
        <w:tc>
          <w:tcPr>
            <w:tcW w:w="3969" w:type="dxa"/>
            <w:shd w:val="clear" w:color="auto" w:fill="auto"/>
            <w:vAlign w:val="bottom"/>
          </w:tcPr>
          <w:p w14:paraId="11EB3F74" w14:textId="28B55924" w:rsidR="001B2FFF" w:rsidRDefault="00B76628" w:rsidP="003139F4">
            <w:pPr>
              <w:jc w:val="right"/>
              <w:rPr>
                <w:rFonts w:ascii="Calibri" w:hAnsi="Calibri" w:cs="Calibri"/>
                <w:b/>
                <w:sz w:val="20"/>
                <w:szCs w:val="22"/>
              </w:rPr>
            </w:pPr>
            <w:r>
              <w:rPr>
                <w:rFonts w:ascii="Calibri" w:hAnsi="Calibri" w:cs="Calibri"/>
                <w:b/>
                <w:sz w:val="20"/>
                <w:szCs w:val="22"/>
              </w:rPr>
              <w:t>Oct</w:t>
            </w:r>
            <w:r w:rsidR="001B2FFF">
              <w:rPr>
                <w:rFonts w:ascii="Calibri" w:hAnsi="Calibri" w:cs="Calibri"/>
                <w:b/>
                <w:sz w:val="20"/>
                <w:szCs w:val="22"/>
              </w:rPr>
              <w:t>201</w:t>
            </w:r>
            <w:r>
              <w:rPr>
                <w:rFonts w:ascii="Calibri" w:hAnsi="Calibri" w:cs="Calibri"/>
                <w:b/>
                <w:sz w:val="20"/>
                <w:szCs w:val="22"/>
              </w:rPr>
              <w:t>9</w:t>
            </w:r>
            <w:r w:rsidR="001B2FFF">
              <w:rPr>
                <w:rFonts w:ascii="Calibri" w:hAnsi="Calibri" w:cs="Calibri"/>
                <w:b/>
                <w:sz w:val="20"/>
                <w:szCs w:val="22"/>
              </w:rPr>
              <w:t>-</w:t>
            </w:r>
            <w:r>
              <w:rPr>
                <w:rFonts w:ascii="Calibri" w:hAnsi="Calibri" w:cs="Calibri"/>
                <w:b/>
                <w:sz w:val="20"/>
                <w:szCs w:val="22"/>
              </w:rPr>
              <w:t>Dec</w:t>
            </w:r>
            <w:r w:rsidR="001B2FFF">
              <w:rPr>
                <w:rFonts w:ascii="Calibri" w:hAnsi="Calibri" w:cs="Calibri"/>
                <w:b/>
                <w:sz w:val="20"/>
                <w:szCs w:val="22"/>
              </w:rPr>
              <w:t>2019</w:t>
            </w:r>
          </w:p>
        </w:tc>
      </w:tr>
      <w:tr w:rsidR="001B2FFF" w14:paraId="7815A459" w14:textId="77777777" w:rsidTr="00EF2545">
        <w:tc>
          <w:tcPr>
            <w:tcW w:w="12366" w:type="dxa"/>
            <w:gridSpan w:val="5"/>
            <w:shd w:val="clear" w:color="auto" w:fill="auto"/>
            <w:vAlign w:val="bottom"/>
          </w:tcPr>
          <w:p w14:paraId="0F3B7C21" w14:textId="023F2647" w:rsidR="001B2FFF" w:rsidRPr="004719FC" w:rsidRDefault="00B76628" w:rsidP="004719FC">
            <w:pPr>
              <w:pStyle w:val="Achievement"/>
              <w:numPr>
                <w:ilvl w:val="0"/>
                <w:numId w:val="3"/>
              </w:numPr>
              <w:ind w:left="380" w:hanging="153"/>
            </w:pPr>
            <w:r w:rsidRPr="004719FC">
              <w:t xml:space="preserve">Created a system that relies on swarm intelligence using Redis to </w:t>
            </w:r>
            <w:r w:rsidR="00B52D52" w:rsidRPr="004719FC">
              <w:t xml:space="preserve">create auto promotion and demotion logic </w:t>
            </w:r>
            <w:r w:rsidRPr="004719FC">
              <w:t>provid</w:t>
            </w:r>
            <w:r w:rsidR="00B52D52" w:rsidRPr="004719FC">
              <w:t>ing</w:t>
            </w:r>
            <w:r w:rsidRPr="004719FC">
              <w:t xml:space="preserve"> an extremely resilient fault tolerant system</w:t>
            </w:r>
            <w:r w:rsidR="00C55445" w:rsidRPr="004719FC">
              <w:t>.</w:t>
            </w:r>
            <w:r w:rsidR="001B2FFF" w:rsidRPr="004719FC">
              <w:t xml:space="preserve"> </w:t>
            </w:r>
          </w:p>
        </w:tc>
      </w:tr>
      <w:tr w:rsidR="001B2FFF" w14:paraId="5D27221C" w14:textId="77777777" w:rsidTr="00541C7D">
        <w:tc>
          <w:tcPr>
            <w:tcW w:w="4145" w:type="dxa"/>
            <w:shd w:val="clear" w:color="auto" w:fill="auto"/>
            <w:vAlign w:val="bottom"/>
          </w:tcPr>
          <w:p w14:paraId="714EEA88" w14:textId="77777777" w:rsidR="001B2FFF" w:rsidRPr="00A901C5" w:rsidRDefault="001B2FFF" w:rsidP="003139F4">
            <w:pPr>
              <w:ind w:left="284"/>
              <w:rPr>
                <w:rFonts w:ascii="Calibri" w:hAnsi="Calibri" w:cs="Calibri"/>
                <w:b/>
                <w:sz w:val="10"/>
                <w:szCs w:val="10"/>
              </w:rPr>
            </w:pPr>
          </w:p>
        </w:tc>
        <w:tc>
          <w:tcPr>
            <w:tcW w:w="4252" w:type="dxa"/>
            <w:gridSpan w:val="3"/>
            <w:shd w:val="clear" w:color="auto" w:fill="auto"/>
            <w:vAlign w:val="bottom"/>
          </w:tcPr>
          <w:p w14:paraId="7B885B83" w14:textId="77777777" w:rsidR="001B2FFF" w:rsidRPr="00A901C5" w:rsidRDefault="001B2FFF" w:rsidP="003139F4">
            <w:pPr>
              <w:ind w:left="72"/>
              <w:jc w:val="center"/>
              <w:rPr>
                <w:rFonts w:ascii="Calibri" w:hAnsi="Calibri" w:cs="Calibri"/>
                <w:b/>
                <w:sz w:val="10"/>
                <w:szCs w:val="10"/>
              </w:rPr>
            </w:pPr>
          </w:p>
        </w:tc>
        <w:tc>
          <w:tcPr>
            <w:tcW w:w="3969" w:type="dxa"/>
            <w:shd w:val="clear" w:color="auto" w:fill="auto"/>
            <w:vAlign w:val="bottom"/>
          </w:tcPr>
          <w:p w14:paraId="392BB763" w14:textId="77777777" w:rsidR="001B2FFF" w:rsidRPr="00A901C5" w:rsidRDefault="001B2FFF" w:rsidP="003139F4">
            <w:pPr>
              <w:jc w:val="right"/>
              <w:rPr>
                <w:rFonts w:ascii="Calibri" w:hAnsi="Calibri" w:cs="Calibri"/>
                <w:b/>
                <w:sz w:val="10"/>
                <w:szCs w:val="10"/>
              </w:rPr>
            </w:pPr>
          </w:p>
        </w:tc>
      </w:tr>
      <w:tr w:rsidR="001B2FFF" w14:paraId="7F658C12" w14:textId="77777777" w:rsidTr="00541C7D">
        <w:tc>
          <w:tcPr>
            <w:tcW w:w="4145" w:type="dxa"/>
            <w:shd w:val="clear" w:color="auto" w:fill="auto"/>
            <w:vAlign w:val="bottom"/>
          </w:tcPr>
          <w:p w14:paraId="41548183" w14:textId="4E89863E" w:rsidR="001B2FFF" w:rsidRDefault="00B76628" w:rsidP="004719FC">
            <w:pPr>
              <w:ind w:left="113"/>
              <w:rPr>
                <w:rFonts w:ascii="Calibri" w:hAnsi="Calibri" w:cs="Calibri"/>
                <w:b/>
                <w:sz w:val="20"/>
                <w:szCs w:val="22"/>
              </w:rPr>
            </w:pPr>
            <w:r w:rsidRPr="00B76628">
              <w:rPr>
                <w:rFonts w:ascii="Calibri" w:hAnsi="Calibri" w:cs="Calibri"/>
                <w:b/>
                <w:sz w:val="20"/>
                <w:szCs w:val="22"/>
              </w:rPr>
              <w:t>Asset Risk Aggregator</w:t>
            </w:r>
          </w:p>
        </w:tc>
        <w:tc>
          <w:tcPr>
            <w:tcW w:w="4252" w:type="dxa"/>
            <w:gridSpan w:val="3"/>
            <w:shd w:val="clear" w:color="auto" w:fill="auto"/>
            <w:vAlign w:val="bottom"/>
          </w:tcPr>
          <w:p w14:paraId="61F9434C" w14:textId="77777777" w:rsidR="001B2FFF" w:rsidRDefault="001B2FFF" w:rsidP="003139F4">
            <w:pPr>
              <w:ind w:left="72"/>
              <w:jc w:val="center"/>
              <w:rPr>
                <w:rFonts w:ascii="Calibri" w:hAnsi="Calibri" w:cs="Calibri"/>
                <w:b/>
                <w:sz w:val="20"/>
                <w:szCs w:val="22"/>
              </w:rPr>
            </w:pPr>
            <w:r>
              <w:rPr>
                <w:rFonts w:ascii="Calibri" w:hAnsi="Calibri" w:cs="Calibri"/>
                <w:b/>
                <w:sz w:val="20"/>
                <w:szCs w:val="22"/>
              </w:rPr>
              <w:t>GS Project</w:t>
            </w:r>
          </w:p>
        </w:tc>
        <w:tc>
          <w:tcPr>
            <w:tcW w:w="3969" w:type="dxa"/>
            <w:shd w:val="clear" w:color="auto" w:fill="auto"/>
            <w:vAlign w:val="bottom"/>
          </w:tcPr>
          <w:p w14:paraId="3297AA1B" w14:textId="7514EBF6" w:rsidR="001B2FFF" w:rsidRDefault="00B76628" w:rsidP="003139F4">
            <w:pPr>
              <w:jc w:val="right"/>
              <w:rPr>
                <w:rFonts w:ascii="Calibri" w:hAnsi="Calibri" w:cs="Calibri"/>
                <w:b/>
                <w:sz w:val="20"/>
                <w:szCs w:val="22"/>
              </w:rPr>
            </w:pPr>
            <w:r>
              <w:rPr>
                <w:rFonts w:ascii="Calibri" w:hAnsi="Calibri" w:cs="Calibri"/>
                <w:b/>
                <w:sz w:val="20"/>
                <w:szCs w:val="22"/>
              </w:rPr>
              <w:t>Jun</w:t>
            </w:r>
            <w:r w:rsidR="001B2FFF">
              <w:rPr>
                <w:rFonts w:ascii="Calibri" w:hAnsi="Calibri" w:cs="Calibri"/>
                <w:b/>
                <w:sz w:val="20"/>
                <w:szCs w:val="22"/>
              </w:rPr>
              <w:t>201</w:t>
            </w:r>
            <w:r>
              <w:rPr>
                <w:rFonts w:ascii="Calibri" w:hAnsi="Calibri" w:cs="Calibri"/>
                <w:b/>
                <w:sz w:val="20"/>
                <w:szCs w:val="22"/>
              </w:rPr>
              <w:t>9</w:t>
            </w:r>
            <w:r w:rsidR="001B2FFF">
              <w:rPr>
                <w:rFonts w:ascii="Calibri" w:hAnsi="Calibri" w:cs="Calibri"/>
                <w:b/>
                <w:sz w:val="20"/>
                <w:szCs w:val="22"/>
              </w:rPr>
              <w:t>-</w:t>
            </w:r>
            <w:r>
              <w:rPr>
                <w:rFonts w:ascii="Calibri" w:hAnsi="Calibri" w:cs="Calibri"/>
                <w:b/>
                <w:sz w:val="20"/>
                <w:szCs w:val="22"/>
              </w:rPr>
              <w:t>Sep</w:t>
            </w:r>
            <w:r w:rsidR="001B2FFF">
              <w:rPr>
                <w:rFonts w:ascii="Calibri" w:hAnsi="Calibri" w:cs="Calibri"/>
                <w:b/>
                <w:sz w:val="20"/>
                <w:szCs w:val="22"/>
              </w:rPr>
              <w:t>201</w:t>
            </w:r>
            <w:r>
              <w:rPr>
                <w:rFonts w:ascii="Calibri" w:hAnsi="Calibri" w:cs="Calibri"/>
                <w:b/>
                <w:sz w:val="20"/>
                <w:szCs w:val="22"/>
              </w:rPr>
              <w:t>9</w:t>
            </w:r>
          </w:p>
        </w:tc>
      </w:tr>
      <w:tr w:rsidR="001B2FFF" w14:paraId="7647A70A" w14:textId="77777777" w:rsidTr="00EF2545">
        <w:tc>
          <w:tcPr>
            <w:tcW w:w="12366" w:type="dxa"/>
            <w:gridSpan w:val="5"/>
            <w:shd w:val="clear" w:color="auto" w:fill="auto"/>
            <w:vAlign w:val="bottom"/>
          </w:tcPr>
          <w:p w14:paraId="70994ED7" w14:textId="77777777" w:rsidR="00B76628" w:rsidRPr="004719FC" w:rsidRDefault="00B76628" w:rsidP="004719FC">
            <w:pPr>
              <w:pStyle w:val="Achievement"/>
              <w:numPr>
                <w:ilvl w:val="0"/>
                <w:numId w:val="3"/>
              </w:numPr>
              <w:ind w:left="380" w:hanging="153"/>
            </w:pPr>
            <w:r w:rsidRPr="004719FC">
              <w:t xml:space="preserve">Created a system that subscribes to live fast ticking data and trades of 175k products and calculates net outstanding risks (e.g. net delta $ notional, net </w:t>
            </w:r>
            <w:proofErr w:type="spellStart"/>
            <w:r w:rsidRPr="004719FC">
              <w:t>vega</w:t>
            </w:r>
            <w:proofErr w:type="spellEnd"/>
            <w:r w:rsidRPr="004719FC">
              <w:t xml:space="preserve"> $ notional) on each </w:t>
            </w:r>
            <w:proofErr w:type="spellStart"/>
            <w:r w:rsidRPr="004719FC">
              <w:t>underlyer</w:t>
            </w:r>
            <w:proofErr w:type="spellEnd"/>
            <w:r w:rsidRPr="004719FC">
              <w:t>.</w:t>
            </w:r>
          </w:p>
          <w:p w14:paraId="44727582" w14:textId="6709082D" w:rsidR="00B76628" w:rsidRPr="004719FC" w:rsidRDefault="00B76628" w:rsidP="004719FC">
            <w:pPr>
              <w:pStyle w:val="Achievement"/>
              <w:numPr>
                <w:ilvl w:val="0"/>
                <w:numId w:val="3"/>
              </w:numPr>
              <w:ind w:left="380" w:hanging="153"/>
            </w:pPr>
            <w:r w:rsidRPr="004719FC">
              <w:t xml:space="preserve">It is used for dynamic </w:t>
            </w:r>
            <w:proofErr w:type="gramStart"/>
            <w:r w:rsidRPr="004719FC">
              <w:t>risk based</w:t>
            </w:r>
            <w:proofErr w:type="gramEnd"/>
            <w:r w:rsidRPr="004719FC">
              <w:t xml:space="preserve"> edge calculation in pricing engine.</w:t>
            </w:r>
          </w:p>
          <w:p w14:paraId="370C8499" w14:textId="64F209E4" w:rsidR="001B2FFF" w:rsidRPr="004719FC" w:rsidRDefault="00B76628" w:rsidP="004719FC">
            <w:pPr>
              <w:pStyle w:val="Achievement"/>
              <w:numPr>
                <w:ilvl w:val="0"/>
                <w:numId w:val="3"/>
              </w:numPr>
              <w:ind w:left="380" w:hanging="153"/>
            </w:pPr>
            <w:r w:rsidRPr="004719FC">
              <w:t>It is also used to track trading patterns and safeguard us against acquiring huge unhedged risks.</w:t>
            </w:r>
          </w:p>
        </w:tc>
      </w:tr>
      <w:tr w:rsidR="001B2FFF" w14:paraId="2274C570" w14:textId="77777777" w:rsidTr="00541C7D">
        <w:tc>
          <w:tcPr>
            <w:tcW w:w="4145" w:type="dxa"/>
            <w:shd w:val="clear" w:color="auto" w:fill="auto"/>
            <w:vAlign w:val="bottom"/>
          </w:tcPr>
          <w:p w14:paraId="35E01315" w14:textId="77777777" w:rsidR="001B2FFF" w:rsidRPr="00A901C5" w:rsidRDefault="001B2FFF" w:rsidP="003139F4">
            <w:pPr>
              <w:ind w:left="284"/>
              <w:rPr>
                <w:rFonts w:ascii="Calibri" w:hAnsi="Calibri" w:cs="Calibri"/>
                <w:b/>
                <w:sz w:val="10"/>
                <w:szCs w:val="10"/>
              </w:rPr>
            </w:pPr>
          </w:p>
        </w:tc>
        <w:tc>
          <w:tcPr>
            <w:tcW w:w="4252" w:type="dxa"/>
            <w:gridSpan w:val="3"/>
            <w:shd w:val="clear" w:color="auto" w:fill="auto"/>
            <w:vAlign w:val="bottom"/>
          </w:tcPr>
          <w:p w14:paraId="7048EE8F" w14:textId="77777777" w:rsidR="001B2FFF" w:rsidRPr="00A901C5" w:rsidRDefault="001B2FFF" w:rsidP="003139F4">
            <w:pPr>
              <w:ind w:left="72"/>
              <w:jc w:val="center"/>
              <w:rPr>
                <w:rFonts w:ascii="Calibri" w:hAnsi="Calibri" w:cs="Calibri"/>
                <w:b/>
                <w:sz w:val="10"/>
                <w:szCs w:val="10"/>
              </w:rPr>
            </w:pPr>
          </w:p>
        </w:tc>
        <w:tc>
          <w:tcPr>
            <w:tcW w:w="3969" w:type="dxa"/>
            <w:shd w:val="clear" w:color="auto" w:fill="auto"/>
            <w:vAlign w:val="bottom"/>
          </w:tcPr>
          <w:p w14:paraId="38F4CD4D" w14:textId="77777777" w:rsidR="001B2FFF" w:rsidRPr="00A901C5" w:rsidRDefault="001B2FFF" w:rsidP="003139F4">
            <w:pPr>
              <w:jc w:val="right"/>
              <w:rPr>
                <w:rFonts w:ascii="Calibri" w:hAnsi="Calibri" w:cs="Calibri"/>
                <w:b/>
                <w:sz w:val="10"/>
                <w:szCs w:val="10"/>
              </w:rPr>
            </w:pPr>
          </w:p>
        </w:tc>
      </w:tr>
      <w:tr w:rsidR="001B2FFF" w14:paraId="3490A941" w14:textId="77777777" w:rsidTr="00541C7D">
        <w:tc>
          <w:tcPr>
            <w:tcW w:w="4145" w:type="dxa"/>
            <w:shd w:val="clear" w:color="auto" w:fill="auto"/>
            <w:vAlign w:val="bottom"/>
          </w:tcPr>
          <w:p w14:paraId="74C71195" w14:textId="34BE5F53" w:rsidR="001B2FFF" w:rsidRDefault="0058124D" w:rsidP="004719FC">
            <w:pPr>
              <w:ind w:left="113"/>
              <w:rPr>
                <w:rFonts w:ascii="Calibri" w:hAnsi="Calibri" w:cs="Calibri"/>
                <w:b/>
                <w:sz w:val="20"/>
                <w:szCs w:val="22"/>
              </w:rPr>
            </w:pPr>
            <w:proofErr w:type="spellStart"/>
            <w:r w:rsidRPr="0058124D">
              <w:rPr>
                <w:rFonts w:ascii="Calibri" w:hAnsi="Calibri" w:cs="Calibri"/>
                <w:b/>
                <w:sz w:val="20"/>
                <w:szCs w:val="22"/>
              </w:rPr>
              <w:t>PnL</w:t>
            </w:r>
            <w:proofErr w:type="spellEnd"/>
            <w:r w:rsidRPr="0058124D">
              <w:rPr>
                <w:rFonts w:ascii="Calibri" w:hAnsi="Calibri" w:cs="Calibri"/>
                <w:b/>
                <w:sz w:val="20"/>
                <w:szCs w:val="22"/>
              </w:rPr>
              <w:t xml:space="preserve"> Component Analysis</w:t>
            </w:r>
          </w:p>
        </w:tc>
        <w:tc>
          <w:tcPr>
            <w:tcW w:w="4252" w:type="dxa"/>
            <w:gridSpan w:val="3"/>
            <w:shd w:val="clear" w:color="auto" w:fill="auto"/>
            <w:vAlign w:val="bottom"/>
          </w:tcPr>
          <w:p w14:paraId="13FA6E4D" w14:textId="77777777" w:rsidR="001B2FFF" w:rsidRDefault="001B2FFF" w:rsidP="003139F4">
            <w:pPr>
              <w:ind w:left="72"/>
              <w:jc w:val="center"/>
              <w:rPr>
                <w:rFonts w:ascii="Calibri" w:hAnsi="Calibri" w:cs="Calibri"/>
                <w:b/>
                <w:sz w:val="20"/>
                <w:szCs w:val="22"/>
              </w:rPr>
            </w:pPr>
            <w:r>
              <w:rPr>
                <w:rFonts w:ascii="Calibri" w:hAnsi="Calibri" w:cs="Calibri"/>
                <w:b/>
                <w:sz w:val="20"/>
                <w:szCs w:val="22"/>
              </w:rPr>
              <w:t>GS Project</w:t>
            </w:r>
          </w:p>
        </w:tc>
        <w:tc>
          <w:tcPr>
            <w:tcW w:w="3969" w:type="dxa"/>
            <w:shd w:val="clear" w:color="auto" w:fill="auto"/>
            <w:vAlign w:val="bottom"/>
          </w:tcPr>
          <w:p w14:paraId="09664C7A" w14:textId="47B4B95A" w:rsidR="001B2FFF" w:rsidRDefault="00C94FEA" w:rsidP="003139F4">
            <w:pPr>
              <w:jc w:val="right"/>
              <w:rPr>
                <w:rFonts w:ascii="Calibri" w:hAnsi="Calibri" w:cs="Calibri"/>
                <w:b/>
                <w:sz w:val="20"/>
                <w:szCs w:val="22"/>
              </w:rPr>
            </w:pPr>
            <w:r>
              <w:rPr>
                <w:rFonts w:ascii="Calibri" w:hAnsi="Calibri" w:cs="Calibri"/>
                <w:b/>
                <w:sz w:val="20"/>
                <w:szCs w:val="22"/>
              </w:rPr>
              <w:t>Jul</w:t>
            </w:r>
            <w:r w:rsidR="001B2FFF">
              <w:rPr>
                <w:rFonts w:ascii="Calibri" w:hAnsi="Calibri" w:cs="Calibri"/>
                <w:b/>
                <w:sz w:val="20"/>
                <w:szCs w:val="22"/>
              </w:rPr>
              <w:t>201</w:t>
            </w:r>
            <w:r w:rsidR="006A69FC">
              <w:rPr>
                <w:rFonts w:ascii="Calibri" w:hAnsi="Calibri" w:cs="Calibri"/>
                <w:b/>
                <w:sz w:val="20"/>
                <w:szCs w:val="22"/>
              </w:rPr>
              <w:t>8</w:t>
            </w:r>
            <w:r w:rsidR="001B2FFF">
              <w:rPr>
                <w:rFonts w:ascii="Calibri" w:hAnsi="Calibri" w:cs="Calibri"/>
                <w:b/>
                <w:sz w:val="20"/>
                <w:szCs w:val="22"/>
              </w:rPr>
              <w:t>-</w:t>
            </w:r>
            <w:r w:rsidR="00041EC1">
              <w:rPr>
                <w:rFonts w:ascii="Calibri" w:hAnsi="Calibri" w:cs="Calibri"/>
                <w:b/>
                <w:sz w:val="20"/>
                <w:szCs w:val="22"/>
              </w:rPr>
              <w:t>Jul</w:t>
            </w:r>
            <w:r w:rsidR="001B2FFF">
              <w:rPr>
                <w:rFonts w:ascii="Calibri" w:hAnsi="Calibri" w:cs="Calibri"/>
                <w:b/>
                <w:sz w:val="20"/>
                <w:szCs w:val="22"/>
              </w:rPr>
              <w:t>201</w:t>
            </w:r>
            <w:r w:rsidR="00041EC1">
              <w:rPr>
                <w:rFonts w:ascii="Calibri" w:hAnsi="Calibri" w:cs="Calibri"/>
                <w:b/>
                <w:sz w:val="20"/>
                <w:szCs w:val="22"/>
              </w:rPr>
              <w:t>9</w:t>
            </w:r>
          </w:p>
        </w:tc>
      </w:tr>
      <w:tr w:rsidR="001B2FFF" w14:paraId="3F57554C" w14:textId="77777777" w:rsidTr="00EF2545">
        <w:tc>
          <w:tcPr>
            <w:tcW w:w="12366" w:type="dxa"/>
            <w:gridSpan w:val="5"/>
            <w:shd w:val="clear" w:color="auto" w:fill="auto"/>
            <w:vAlign w:val="bottom"/>
          </w:tcPr>
          <w:p w14:paraId="2CBA00A6" w14:textId="5CD3B3CF" w:rsidR="001B2FFF" w:rsidRPr="007D4D36" w:rsidRDefault="00C94FEA" w:rsidP="004719FC">
            <w:pPr>
              <w:pStyle w:val="Achievement"/>
              <w:numPr>
                <w:ilvl w:val="0"/>
                <w:numId w:val="3"/>
              </w:numPr>
              <w:ind w:left="380" w:hanging="153"/>
            </w:pPr>
            <w:r w:rsidRPr="004719FC">
              <w:t xml:space="preserve">Wrote algorithms to identify and separate different components of </w:t>
            </w:r>
            <w:proofErr w:type="spellStart"/>
            <w:r w:rsidRPr="004719FC">
              <w:t>PnL</w:t>
            </w:r>
            <w:proofErr w:type="spellEnd"/>
            <w:r w:rsidRPr="004719FC">
              <w:t xml:space="preserve"> like Delta </w:t>
            </w:r>
            <w:proofErr w:type="spellStart"/>
            <w:r w:rsidRPr="004719FC">
              <w:t>PnL</w:t>
            </w:r>
            <w:proofErr w:type="spellEnd"/>
            <w:r w:rsidRPr="004719FC">
              <w:t xml:space="preserve">, Gamma </w:t>
            </w:r>
            <w:proofErr w:type="spellStart"/>
            <w:r w:rsidRPr="004719FC">
              <w:t>PnL</w:t>
            </w:r>
            <w:proofErr w:type="spellEnd"/>
            <w:r w:rsidRPr="004719FC">
              <w:t xml:space="preserve">, Vega </w:t>
            </w:r>
            <w:proofErr w:type="spellStart"/>
            <w:r w:rsidRPr="004719FC">
              <w:t>PnL</w:t>
            </w:r>
            <w:proofErr w:type="spellEnd"/>
            <w:r w:rsidRPr="004719FC">
              <w:t xml:space="preserve">, </w:t>
            </w:r>
            <w:proofErr w:type="spellStart"/>
            <w:r w:rsidRPr="004719FC">
              <w:t>Finanacing</w:t>
            </w:r>
            <w:proofErr w:type="spellEnd"/>
            <w:r w:rsidRPr="004719FC">
              <w:t xml:space="preserve"> </w:t>
            </w:r>
            <w:proofErr w:type="spellStart"/>
            <w:r w:rsidRPr="004719FC">
              <w:t>PnL</w:t>
            </w:r>
            <w:proofErr w:type="spellEnd"/>
            <w:r w:rsidRPr="004719FC">
              <w:t xml:space="preserve"> and Hedging costs for trades coming through our </w:t>
            </w:r>
            <w:proofErr w:type="spellStart"/>
            <w:r w:rsidRPr="004719FC">
              <w:t>algo</w:t>
            </w:r>
            <w:proofErr w:type="spellEnd"/>
            <w:r w:rsidRPr="004719FC">
              <w:t xml:space="preserve"> trading platform</w:t>
            </w:r>
            <w:r w:rsidR="001B2FFF" w:rsidRPr="004719FC">
              <w:t>.</w:t>
            </w:r>
          </w:p>
          <w:p w14:paraId="2CB1C08A" w14:textId="77777777" w:rsidR="00C94FEA" w:rsidRPr="004719FC" w:rsidRDefault="00C94FEA" w:rsidP="004719FC">
            <w:pPr>
              <w:pStyle w:val="Achievement"/>
              <w:numPr>
                <w:ilvl w:val="0"/>
                <w:numId w:val="3"/>
              </w:numPr>
              <w:ind w:left="380" w:hanging="153"/>
            </w:pPr>
            <w:r w:rsidRPr="004719FC">
              <w:t xml:space="preserve">Created a dashboard using Apache Superset to display different </w:t>
            </w:r>
            <w:proofErr w:type="spellStart"/>
            <w:r w:rsidRPr="004719FC">
              <w:t>PnL</w:t>
            </w:r>
            <w:proofErr w:type="spellEnd"/>
            <w:r w:rsidRPr="004719FC">
              <w:t xml:space="preserve"> components and drill down easily.</w:t>
            </w:r>
          </w:p>
          <w:p w14:paraId="013091D5" w14:textId="78B13CD0" w:rsidR="001B2FFF" w:rsidRPr="004719FC" w:rsidRDefault="00C94FEA" w:rsidP="004719FC">
            <w:pPr>
              <w:pStyle w:val="Achievement"/>
              <w:numPr>
                <w:ilvl w:val="0"/>
                <w:numId w:val="3"/>
              </w:numPr>
              <w:ind w:left="380" w:hanging="153"/>
            </w:pPr>
            <w:r w:rsidRPr="004719FC">
              <w:t>This dashboard is used to identify arbitrage trades and understand which areas need resource allocation</w:t>
            </w:r>
            <w:r w:rsidR="001B2FFF" w:rsidRPr="004719FC">
              <w:t>.</w:t>
            </w:r>
          </w:p>
        </w:tc>
      </w:tr>
      <w:tr w:rsidR="001B2FFF" w14:paraId="6AC82C49" w14:textId="77777777" w:rsidTr="00541C7D">
        <w:tc>
          <w:tcPr>
            <w:tcW w:w="4145" w:type="dxa"/>
            <w:shd w:val="clear" w:color="auto" w:fill="auto"/>
            <w:vAlign w:val="bottom"/>
          </w:tcPr>
          <w:p w14:paraId="14CA2EB8" w14:textId="77777777" w:rsidR="001B2FFF" w:rsidRPr="00A901C5" w:rsidRDefault="001B2FFF" w:rsidP="003139F4">
            <w:pPr>
              <w:ind w:left="284"/>
              <w:rPr>
                <w:rFonts w:ascii="Calibri" w:hAnsi="Calibri" w:cs="Calibri"/>
                <w:b/>
                <w:sz w:val="10"/>
                <w:szCs w:val="10"/>
              </w:rPr>
            </w:pPr>
          </w:p>
        </w:tc>
        <w:tc>
          <w:tcPr>
            <w:tcW w:w="4252" w:type="dxa"/>
            <w:gridSpan w:val="3"/>
            <w:shd w:val="clear" w:color="auto" w:fill="auto"/>
            <w:vAlign w:val="bottom"/>
          </w:tcPr>
          <w:p w14:paraId="2B6EF8E0" w14:textId="77777777" w:rsidR="001B2FFF" w:rsidRPr="00A901C5" w:rsidRDefault="001B2FFF" w:rsidP="003139F4">
            <w:pPr>
              <w:ind w:left="72"/>
              <w:jc w:val="center"/>
              <w:rPr>
                <w:rFonts w:ascii="Calibri" w:hAnsi="Calibri" w:cs="Calibri"/>
                <w:b/>
                <w:sz w:val="10"/>
                <w:szCs w:val="10"/>
              </w:rPr>
            </w:pPr>
          </w:p>
        </w:tc>
        <w:tc>
          <w:tcPr>
            <w:tcW w:w="3969" w:type="dxa"/>
            <w:shd w:val="clear" w:color="auto" w:fill="auto"/>
            <w:vAlign w:val="bottom"/>
          </w:tcPr>
          <w:p w14:paraId="5B4E6D69" w14:textId="77777777" w:rsidR="001B2FFF" w:rsidRPr="00A901C5" w:rsidRDefault="001B2FFF" w:rsidP="003139F4">
            <w:pPr>
              <w:jc w:val="right"/>
              <w:rPr>
                <w:rFonts w:ascii="Calibri" w:hAnsi="Calibri" w:cs="Calibri"/>
                <w:b/>
                <w:sz w:val="10"/>
                <w:szCs w:val="10"/>
              </w:rPr>
            </w:pPr>
          </w:p>
        </w:tc>
      </w:tr>
      <w:bookmarkEnd w:id="2"/>
      <w:tr w:rsidR="006A11AB" w14:paraId="44189914" w14:textId="77777777" w:rsidTr="00541C7D">
        <w:tc>
          <w:tcPr>
            <w:tcW w:w="4145" w:type="dxa"/>
            <w:shd w:val="clear" w:color="auto" w:fill="auto"/>
            <w:vAlign w:val="bottom"/>
          </w:tcPr>
          <w:p w14:paraId="1C57CFE1" w14:textId="740AD722" w:rsidR="006A11AB" w:rsidRDefault="006A11AB" w:rsidP="004719FC">
            <w:pPr>
              <w:ind w:left="113"/>
              <w:rPr>
                <w:rFonts w:ascii="Calibri" w:hAnsi="Calibri" w:cs="Calibri"/>
                <w:b/>
                <w:sz w:val="20"/>
                <w:szCs w:val="22"/>
              </w:rPr>
            </w:pPr>
            <w:r>
              <w:rPr>
                <w:rFonts w:ascii="Calibri" w:hAnsi="Calibri" w:cs="Calibri"/>
                <w:b/>
                <w:sz w:val="20"/>
                <w:szCs w:val="22"/>
              </w:rPr>
              <w:t>Dashboards</w:t>
            </w:r>
          </w:p>
        </w:tc>
        <w:tc>
          <w:tcPr>
            <w:tcW w:w="4252" w:type="dxa"/>
            <w:gridSpan w:val="3"/>
            <w:shd w:val="clear" w:color="auto" w:fill="auto"/>
            <w:vAlign w:val="bottom"/>
          </w:tcPr>
          <w:p w14:paraId="6FCE98D1" w14:textId="275FF64D" w:rsidR="006A11AB" w:rsidRDefault="006A11AB" w:rsidP="006A11AB">
            <w:pPr>
              <w:ind w:left="72"/>
              <w:jc w:val="center"/>
              <w:rPr>
                <w:rFonts w:ascii="Calibri" w:hAnsi="Calibri" w:cs="Calibri"/>
                <w:b/>
                <w:sz w:val="20"/>
                <w:szCs w:val="22"/>
              </w:rPr>
            </w:pPr>
            <w:r>
              <w:rPr>
                <w:rFonts w:ascii="Calibri" w:hAnsi="Calibri" w:cs="Calibri"/>
                <w:b/>
                <w:sz w:val="20"/>
                <w:szCs w:val="22"/>
              </w:rPr>
              <w:t>Oracle Project</w:t>
            </w:r>
          </w:p>
        </w:tc>
        <w:tc>
          <w:tcPr>
            <w:tcW w:w="3969" w:type="dxa"/>
            <w:shd w:val="clear" w:color="auto" w:fill="auto"/>
            <w:vAlign w:val="bottom"/>
          </w:tcPr>
          <w:p w14:paraId="63C97EF6" w14:textId="5D0F4CFC" w:rsidR="006A11AB" w:rsidRDefault="006A11AB" w:rsidP="006A11AB">
            <w:pPr>
              <w:jc w:val="right"/>
              <w:rPr>
                <w:rFonts w:ascii="Calibri" w:hAnsi="Calibri" w:cs="Calibri"/>
                <w:b/>
                <w:sz w:val="20"/>
                <w:szCs w:val="22"/>
              </w:rPr>
            </w:pPr>
            <w:r>
              <w:rPr>
                <w:rFonts w:ascii="Calibri" w:hAnsi="Calibri" w:cs="Calibri"/>
                <w:b/>
                <w:sz w:val="20"/>
                <w:szCs w:val="22"/>
              </w:rPr>
              <w:t>Sep2016-Apr2017</w:t>
            </w:r>
          </w:p>
        </w:tc>
      </w:tr>
      <w:tr w:rsidR="006A11AB" w14:paraId="15E06E29" w14:textId="77777777" w:rsidTr="00EF2545">
        <w:tc>
          <w:tcPr>
            <w:tcW w:w="12366" w:type="dxa"/>
            <w:gridSpan w:val="5"/>
            <w:shd w:val="clear" w:color="auto" w:fill="auto"/>
            <w:vAlign w:val="bottom"/>
          </w:tcPr>
          <w:p w14:paraId="132A1744" w14:textId="77777777" w:rsidR="006A11AB" w:rsidRPr="007D4D36" w:rsidRDefault="006A11AB" w:rsidP="004719FC">
            <w:pPr>
              <w:pStyle w:val="Achievement"/>
              <w:numPr>
                <w:ilvl w:val="0"/>
                <w:numId w:val="3"/>
              </w:numPr>
              <w:ind w:left="380" w:hanging="153"/>
            </w:pPr>
            <w:r w:rsidRPr="004719FC">
              <w:t>Did an end to end development for 4 dashboards as part of oracle financial suite FCCS migration to cloud.</w:t>
            </w:r>
          </w:p>
          <w:p w14:paraId="50CB3D01" w14:textId="77777777" w:rsidR="006A11AB" w:rsidRPr="004719FC" w:rsidRDefault="006A11AB" w:rsidP="004719FC">
            <w:pPr>
              <w:pStyle w:val="Achievement"/>
              <w:numPr>
                <w:ilvl w:val="0"/>
                <w:numId w:val="3"/>
              </w:numPr>
              <w:ind w:left="380" w:hanging="153"/>
            </w:pPr>
            <w:r w:rsidRPr="004719FC">
              <w:lastRenderedPageBreak/>
              <w:t>These dashboards provide insights using bar graphs and pie charts into the tasks and performance to be used for various financial reporting purposes.</w:t>
            </w:r>
          </w:p>
          <w:p w14:paraId="6D8EAF1A" w14:textId="1FF03D23" w:rsidR="006A11AB" w:rsidRPr="008C12F6" w:rsidRDefault="006A11AB" w:rsidP="004719FC">
            <w:pPr>
              <w:pStyle w:val="Achievement"/>
              <w:numPr>
                <w:ilvl w:val="0"/>
                <w:numId w:val="3"/>
              </w:numPr>
              <w:ind w:left="380" w:hanging="153"/>
            </w:pPr>
            <w:r w:rsidRPr="004719FC">
              <w:t>As part of this project I developed a complex query building and filtering mechanism so that users can filter data.</w:t>
            </w:r>
          </w:p>
        </w:tc>
      </w:tr>
      <w:tr w:rsidR="006A11AB" w14:paraId="283820C4" w14:textId="77777777" w:rsidTr="00541C7D">
        <w:tc>
          <w:tcPr>
            <w:tcW w:w="4145" w:type="dxa"/>
            <w:shd w:val="clear" w:color="auto" w:fill="auto"/>
            <w:vAlign w:val="bottom"/>
          </w:tcPr>
          <w:p w14:paraId="5DEEDC28" w14:textId="77777777" w:rsidR="006A11AB" w:rsidRPr="00A901C5" w:rsidRDefault="006A11AB" w:rsidP="006A11AB">
            <w:pPr>
              <w:ind w:left="284"/>
              <w:rPr>
                <w:rFonts w:ascii="Calibri" w:hAnsi="Calibri" w:cs="Calibri"/>
                <w:b/>
                <w:sz w:val="10"/>
                <w:szCs w:val="10"/>
              </w:rPr>
            </w:pPr>
          </w:p>
        </w:tc>
        <w:tc>
          <w:tcPr>
            <w:tcW w:w="4252" w:type="dxa"/>
            <w:gridSpan w:val="3"/>
            <w:shd w:val="clear" w:color="auto" w:fill="auto"/>
            <w:vAlign w:val="bottom"/>
          </w:tcPr>
          <w:p w14:paraId="2F80CC64" w14:textId="77777777" w:rsidR="006A11AB" w:rsidRPr="00A901C5" w:rsidRDefault="006A11AB" w:rsidP="006A11AB">
            <w:pPr>
              <w:ind w:left="72"/>
              <w:jc w:val="center"/>
              <w:rPr>
                <w:rFonts w:ascii="Calibri" w:hAnsi="Calibri" w:cs="Calibri"/>
                <w:b/>
                <w:sz w:val="10"/>
                <w:szCs w:val="10"/>
              </w:rPr>
            </w:pPr>
          </w:p>
        </w:tc>
        <w:tc>
          <w:tcPr>
            <w:tcW w:w="3969" w:type="dxa"/>
            <w:shd w:val="clear" w:color="auto" w:fill="auto"/>
            <w:vAlign w:val="bottom"/>
          </w:tcPr>
          <w:p w14:paraId="7B2DD458" w14:textId="77777777" w:rsidR="006A11AB" w:rsidRPr="00A901C5" w:rsidRDefault="006A11AB" w:rsidP="006A11AB">
            <w:pPr>
              <w:jc w:val="right"/>
              <w:rPr>
                <w:rFonts w:ascii="Calibri" w:hAnsi="Calibri" w:cs="Calibri"/>
                <w:b/>
                <w:sz w:val="10"/>
                <w:szCs w:val="10"/>
              </w:rPr>
            </w:pPr>
          </w:p>
        </w:tc>
      </w:tr>
      <w:tr w:rsidR="006A11AB" w14:paraId="19FAB60D" w14:textId="77777777" w:rsidTr="00541C7D">
        <w:tc>
          <w:tcPr>
            <w:tcW w:w="4145" w:type="dxa"/>
            <w:shd w:val="clear" w:color="auto" w:fill="auto"/>
            <w:vAlign w:val="bottom"/>
          </w:tcPr>
          <w:p w14:paraId="0C4DCF28" w14:textId="0EC6519F" w:rsidR="006A11AB" w:rsidRPr="004719FC" w:rsidRDefault="006A11AB" w:rsidP="004719FC">
            <w:pPr>
              <w:ind w:left="113"/>
              <w:rPr>
                <w:rFonts w:ascii="Calibri" w:hAnsi="Calibri" w:cs="Calibri"/>
                <w:b/>
                <w:sz w:val="20"/>
                <w:szCs w:val="22"/>
              </w:rPr>
            </w:pPr>
            <w:r>
              <w:rPr>
                <w:rFonts w:ascii="Calibri" w:hAnsi="Calibri" w:cs="Calibri"/>
                <w:b/>
                <w:sz w:val="20"/>
                <w:szCs w:val="22"/>
              </w:rPr>
              <w:t>LCM</w:t>
            </w:r>
          </w:p>
        </w:tc>
        <w:tc>
          <w:tcPr>
            <w:tcW w:w="4252" w:type="dxa"/>
            <w:gridSpan w:val="3"/>
            <w:shd w:val="clear" w:color="auto" w:fill="auto"/>
            <w:vAlign w:val="bottom"/>
          </w:tcPr>
          <w:p w14:paraId="2010DDBE" w14:textId="5799A64D" w:rsidR="006A11AB" w:rsidRDefault="006A11AB" w:rsidP="006A11AB">
            <w:pPr>
              <w:ind w:left="72"/>
              <w:jc w:val="center"/>
            </w:pPr>
            <w:r>
              <w:rPr>
                <w:rFonts w:ascii="Calibri" w:hAnsi="Calibri" w:cs="Calibri"/>
                <w:b/>
                <w:sz w:val="20"/>
                <w:szCs w:val="22"/>
              </w:rPr>
              <w:t>Oracle Project</w:t>
            </w:r>
          </w:p>
        </w:tc>
        <w:tc>
          <w:tcPr>
            <w:tcW w:w="3969" w:type="dxa"/>
            <w:shd w:val="clear" w:color="auto" w:fill="auto"/>
            <w:vAlign w:val="bottom"/>
          </w:tcPr>
          <w:p w14:paraId="42177BF1" w14:textId="2754F769" w:rsidR="006A11AB" w:rsidRDefault="006A11AB" w:rsidP="006A11AB">
            <w:pPr>
              <w:jc w:val="right"/>
            </w:pPr>
            <w:r>
              <w:rPr>
                <w:rFonts w:ascii="Calibri" w:hAnsi="Calibri" w:cs="Calibri"/>
                <w:b/>
                <w:sz w:val="20"/>
                <w:szCs w:val="22"/>
              </w:rPr>
              <w:t>Dec2015-Mar2016</w:t>
            </w:r>
          </w:p>
        </w:tc>
      </w:tr>
      <w:tr w:rsidR="006A11AB" w14:paraId="7A63685D" w14:textId="77777777" w:rsidTr="00EF2545">
        <w:tc>
          <w:tcPr>
            <w:tcW w:w="12366" w:type="dxa"/>
            <w:gridSpan w:val="5"/>
            <w:shd w:val="clear" w:color="auto" w:fill="auto"/>
            <w:vAlign w:val="bottom"/>
          </w:tcPr>
          <w:p w14:paraId="1673545A" w14:textId="77777777" w:rsidR="006A11AB" w:rsidRPr="007D4D36" w:rsidRDefault="006A11AB" w:rsidP="004719FC">
            <w:pPr>
              <w:pStyle w:val="Achievement"/>
              <w:numPr>
                <w:ilvl w:val="0"/>
                <w:numId w:val="3"/>
              </w:numPr>
              <w:ind w:left="380" w:hanging="153"/>
            </w:pPr>
            <w:r w:rsidRPr="004719FC">
              <w:t>LCM is a feature that allows customer to migrate data from one system to another. A user can export selectively or all data into a new system. This feature also allowed to take easy backups.</w:t>
            </w:r>
          </w:p>
          <w:p w14:paraId="140E0F08" w14:textId="4961ED30" w:rsidR="006A11AB" w:rsidRDefault="006A11AB" w:rsidP="004719FC">
            <w:pPr>
              <w:pStyle w:val="Achievement"/>
              <w:numPr>
                <w:ilvl w:val="0"/>
                <w:numId w:val="3"/>
              </w:numPr>
              <w:ind w:left="380" w:hanging="153"/>
            </w:pPr>
            <w:r w:rsidRPr="004719FC">
              <w:t>In this project we convert database objects into meaningful XML structures which is then exported. Similarly, for import we convert user provided xml into database objects and insert them in the db.</w:t>
            </w:r>
          </w:p>
        </w:tc>
      </w:tr>
      <w:tr w:rsidR="001B2FFF" w14:paraId="1BDBCB4A" w14:textId="77777777" w:rsidTr="00541C7D">
        <w:tc>
          <w:tcPr>
            <w:tcW w:w="4145" w:type="dxa"/>
            <w:shd w:val="clear" w:color="auto" w:fill="auto"/>
            <w:vAlign w:val="bottom"/>
          </w:tcPr>
          <w:p w14:paraId="52A7BC68" w14:textId="77777777" w:rsidR="001B2FFF" w:rsidRPr="00A901C5" w:rsidRDefault="001B2FFF" w:rsidP="003139F4">
            <w:pPr>
              <w:ind w:left="284"/>
              <w:rPr>
                <w:rFonts w:ascii="Calibri" w:hAnsi="Calibri" w:cs="Calibri"/>
                <w:b/>
                <w:sz w:val="10"/>
                <w:szCs w:val="10"/>
              </w:rPr>
            </w:pPr>
          </w:p>
        </w:tc>
        <w:tc>
          <w:tcPr>
            <w:tcW w:w="4252" w:type="dxa"/>
            <w:gridSpan w:val="3"/>
            <w:shd w:val="clear" w:color="auto" w:fill="auto"/>
            <w:vAlign w:val="bottom"/>
          </w:tcPr>
          <w:p w14:paraId="07F3CF1B" w14:textId="77777777" w:rsidR="001B2FFF" w:rsidRPr="00A901C5" w:rsidRDefault="001B2FFF" w:rsidP="003139F4">
            <w:pPr>
              <w:ind w:left="72"/>
              <w:jc w:val="center"/>
              <w:rPr>
                <w:rFonts w:ascii="Calibri" w:hAnsi="Calibri" w:cs="Calibri"/>
                <w:b/>
                <w:sz w:val="10"/>
                <w:szCs w:val="10"/>
              </w:rPr>
            </w:pPr>
          </w:p>
        </w:tc>
        <w:tc>
          <w:tcPr>
            <w:tcW w:w="3969" w:type="dxa"/>
            <w:shd w:val="clear" w:color="auto" w:fill="auto"/>
            <w:vAlign w:val="bottom"/>
          </w:tcPr>
          <w:p w14:paraId="2F5CF2CF" w14:textId="77777777" w:rsidR="001B2FFF" w:rsidRPr="00A901C5" w:rsidRDefault="001B2FFF" w:rsidP="003139F4">
            <w:pPr>
              <w:jc w:val="right"/>
              <w:rPr>
                <w:rFonts w:ascii="Calibri" w:hAnsi="Calibri" w:cs="Calibri"/>
                <w:b/>
                <w:sz w:val="10"/>
                <w:szCs w:val="10"/>
              </w:rPr>
            </w:pPr>
          </w:p>
        </w:tc>
      </w:tr>
      <w:tr w:rsidR="006A11AB" w14:paraId="29BFB2EF" w14:textId="77777777" w:rsidTr="00541C7D">
        <w:tc>
          <w:tcPr>
            <w:tcW w:w="4145" w:type="dxa"/>
            <w:shd w:val="clear" w:color="auto" w:fill="auto"/>
            <w:vAlign w:val="bottom"/>
          </w:tcPr>
          <w:p w14:paraId="5A12926C" w14:textId="2D152934" w:rsidR="006A11AB" w:rsidRPr="004719FC" w:rsidRDefault="006A11AB" w:rsidP="004719FC">
            <w:pPr>
              <w:ind w:left="113"/>
              <w:rPr>
                <w:rFonts w:ascii="Calibri" w:hAnsi="Calibri" w:cs="Calibri"/>
                <w:b/>
                <w:sz w:val="20"/>
                <w:szCs w:val="22"/>
              </w:rPr>
            </w:pPr>
            <w:r>
              <w:rPr>
                <w:rFonts w:ascii="Calibri" w:hAnsi="Calibri" w:cs="Calibri"/>
                <w:b/>
                <w:sz w:val="20"/>
                <w:szCs w:val="22"/>
              </w:rPr>
              <w:t>Unix Based Operating System</w:t>
            </w:r>
          </w:p>
        </w:tc>
        <w:tc>
          <w:tcPr>
            <w:tcW w:w="4252" w:type="dxa"/>
            <w:gridSpan w:val="3"/>
            <w:shd w:val="clear" w:color="auto" w:fill="auto"/>
            <w:vAlign w:val="bottom"/>
          </w:tcPr>
          <w:p w14:paraId="15883073" w14:textId="1DE85C59" w:rsidR="006A11AB" w:rsidRDefault="006A11AB" w:rsidP="006A11AB">
            <w:pPr>
              <w:ind w:left="72"/>
              <w:jc w:val="center"/>
            </w:pPr>
            <w:r>
              <w:rPr>
                <w:rFonts w:ascii="Calibri" w:hAnsi="Calibri" w:cs="Calibri"/>
                <w:b/>
                <w:sz w:val="20"/>
                <w:szCs w:val="22"/>
              </w:rPr>
              <w:t>College Project</w:t>
            </w:r>
          </w:p>
        </w:tc>
        <w:tc>
          <w:tcPr>
            <w:tcW w:w="3969" w:type="dxa"/>
            <w:shd w:val="clear" w:color="auto" w:fill="auto"/>
            <w:vAlign w:val="bottom"/>
          </w:tcPr>
          <w:p w14:paraId="24B75EE1" w14:textId="00C5A4AA" w:rsidR="006A11AB" w:rsidRDefault="006A11AB" w:rsidP="006A11AB">
            <w:pPr>
              <w:jc w:val="right"/>
            </w:pPr>
            <w:r>
              <w:rPr>
                <w:rFonts w:ascii="Calibri" w:hAnsi="Calibri" w:cs="Calibri"/>
                <w:b/>
                <w:sz w:val="20"/>
                <w:szCs w:val="22"/>
              </w:rPr>
              <w:t>Jan2014-Apr2014</w:t>
            </w:r>
          </w:p>
        </w:tc>
      </w:tr>
      <w:tr w:rsidR="006A11AB" w14:paraId="5A4191A6" w14:textId="77777777" w:rsidTr="00EF2545">
        <w:tc>
          <w:tcPr>
            <w:tcW w:w="12366" w:type="dxa"/>
            <w:gridSpan w:val="5"/>
            <w:shd w:val="clear" w:color="auto" w:fill="auto"/>
            <w:vAlign w:val="bottom"/>
          </w:tcPr>
          <w:p w14:paraId="00BF10AF" w14:textId="77777777" w:rsidR="006A11AB" w:rsidRPr="007D4D36" w:rsidRDefault="006A11AB" w:rsidP="004719FC">
            <w:pPr>
              <w:pStyle w:val="Achievement"/>
              <w:numPr>
                <w:ilvl w:val="0"/>
                <w:numId w:val="3"/>
              </w:numPr>
              <w:ind w:left="380" w:hanging="153"/>
            </w:pPr>
            <w:r w:rsidRPr="004719FC">
              <w:t>Created a kernel called PIOS (Parallel Instructional Operating System). Implemented interrupt handler to handle hardware interrupts and system calls. Implemented dynamic memory allocator to clear and allocate memory.</w:t>
            </w:r>
          </w:p>
          <w:p w14:paraId="3CEFCB10" w14:textId="77777777" w:rsidR="006A11AB" w:rsidRPr="007D4D36" w:rsidRDefault="006A11AB" w:rsidP="004719FC">
            <w:pPr>
              <w:pStyle w:val="Achievement"/>
              <w:numPr>
                <w:ilvl w:val="0"/>
                <w:numId w:val="3"/>
              </w:numPr>
              <w:ind w:left="380" w:hanging="153"/>
            </w:pPr>
            <w:r w:rsidRPr="004719FC">
              <w:t>Added multi-process support for our OS by implementing process scheduler and memory management.</w:t>
            </w:r>
          </w:p>
          <w:p w14:paraId="564DF536" w14:textId="77777777" w:rsidR="006A11AB" w:rsidRPr="007D4D36" w:rsidRDefault="006A11AB" w:rsidP="004719FC">
            <w:pPr>
              <w:pStyle w:val="Achievement"/>
              <w:numPr>
                <w:ilvl w:val="0"/>
                <w:numId w:val="3"/>
              </w:numPr>
              <w:ind w:left="380" w:hanging="153"/>
            </w:pPr>
            <w:r w:rsidRPr="004719FC">
              <w:t>Implemented Virtual memory using pages, frames, page tables and swap slots and added support to handle multiple threads of execution with proper synchronization</w:t>
            </w:r>
            <w:r>
              <w:t xml:space="preserve"> </w:t>
            </w:r>
            <w:r w:rsidRPr="004719FC">
              <w:t>so our OS can load multiple user programs at once.</w:t>
            </w:r>
          </w:p>
          <w:p w14:paraId="07C4FA1A" w14:textId="77777777" w:rsidR="006A11AB" w:rsidRPr="00D33EB9" w:rsidRDefault="006A11AB" w:rsidP="004719FC">
            <w:pPr>
              <w:pStyle w:val="Achievement"/>
              <w:numPr>
                <w:ilvl w:val="0"/>
                <w:numId w:val="3"/>
              </w:numPr>
              <w:ind w:left="380" w:hanging="153"/>
            </w:pPr>
            <w:r w:rsidRPr="004719FC">
              <w:t>Implemented file system to enable users/process to do concurrent create, open, close, read, write and seek operation on files and directories in the file system.</w:t>
            </w:r>
          </w:p>
          <w:p w14:paraId="60D804EB" w14:textId="2ABB76FC" w:rsidR="006A11AB" w:rsidRDefault="006A11AB" w:rsidP="004719FC">
            <w:pPr>
              <w:pStyle w:val="Achievement"/>
              <w:numPr>
                <w:ilvl w:val="0"/>
                <w:numId w:val="3"/>
              </w:numPr>
              <w:ind w:left="380" w:hanging="153"/>
            </w:pPr>
            <w:r w:rsidRPr="004719FC">
              <w:t>Exposure: C, C++, Computer Architecture.</w:t>
            </w:r>
          </w:p>
        </w:tc>
      </w:tr>
      <w:tr w:rsidR="001B2FFF" w14:paraId="4A767109" w14:textId="77777777" w:rsidTr="00541C7D">
        <w:tc>
          <w:tcPr>
            <w:tcW w:w="4145" w:type="dxa"/>
            <w:shd w:val="clear" w:color="auto" w:fill="auto"/>
            <w:vAlign w:val="bottom"/>
          </w:tcPr>
          <w:p w14:paraId="207D64D3" w14:textId="77777777" w:rsidR="001B2FFF" w:rsidRPr="00A901C5" w:rsidRDefault="001B2FFF" w:rsidP="003139F4">
            <w:pPr>
              <w:ind w:left="284"/>
              <w:rPr>
                <w:rFonts w:ascii="Calibri" w:hAnsi="Calibri" w:cs="Calibri"/>
                <w:b/>
                <w:sz w:val="10"/>
                <w:szCs w:val="10"/>
              </w:rPr>
            </w:pPr>
          </w:p>
        </w:tc>
        <w:tc>
          <w:tcPr>
            <w:tcW w:w="4252" w:type="dxa"/>
            <w:gridSpan w:val="3"/>
            <w:shd w:val="clear" w:color="auto" w:fill="auto"/>
            <w:vAlign w:val="bottom"/>
          </w:tcPr>
          <w:p w14:paraId="0591AC20" w14:textId="77777777" w:rsidR="001B2FFF" w:rsidRPr="00A901C5" w:rsidRDefault="001B2FFF" w:rsidP="003139F4">
            <w:pPr>
              <w:ind w:left="72"/>
              <w:jc w:val="center"/>
              <w:rPr>
                <w:rFonts w:ascii="Calibri" w:hAnsi="Calibri" w:cs="Calibri"/>
                <w:b/>
                <w:sz w:val="10"/>
                <w:szCs w:val="10"/>
              </w:rPr>
            </w:pPr>
          </w:p>
        </w:tc>
        <w:tc>
          <w:tcPr>
            <w:tcW w:w="3969" w:type="dxa"/>
            <w:shd w:val="clear" w:color="auto" w:fill="auto"/>
            <w:vAlign w:val="bottom"/>
          </w:tcPr>
          <w:p w14:paraId="40850750" w14:textId="77777777" w:rsidR="001B2FFF" w:rsidRPr="00A901C5" w:rsidRDefault="001B2FFF" w:rsidP="003139F4">
            <w:pPr>
              <w:jc w:val="right"/>
              <w:rPr>
                <w:rFonts w:ascii="Calibri" w:hAnsi="Calibri" w:cs="Calibri"/>
                <w:b/>
                <w:sz w:val="10"/>
                <w:szCs w:val="10"/>
              </w:rPr>
            </w:pPr>
          </w:p>
        </w:tc>
      </w:tr>
      <w:tr w:rsidR="001B2FFF" w14:paraId="0879773F" w14:textId="77777777" w:rsidTr="00541C7D">
        <w:tc>
          <w:tcPr>
            <w:tcW w:w="4145" w:type="dxa"/>
            <w:shd w:val="clear" w:color="auto" w:fill="auto"/>
            <w:vAlign w:val="bottom"/>
          </w:tcPr>
          <w:p w14:paraId="684C4BA6" w14:textId="77777777" w:rsidR="001B2FFF" w:rsidRPr="004719FC" w:rsidRDefault="001B2FFF" w:rsidP="004719FC">
            <w:pPr>
              <w:ind w:left="113"/>
              <w:rPr>
                <w:rFonts w:ascii="Calibri" w:hAnsi="Calibri" w:cs="Calibri"/>
                <w:b/>
                <w:sz w:val="20"/>
                <w:szCs w:val="22"/>
              </w:rPr>
            </w:pPr>
            <w:r>
              <w:rPr>
                <w:rFonts w:ascii="Calibri" w:hAnsi="Calibri" w:cs="Calibri"/>
                <w:b/>
                <w:sz w:val="20"/>
                <w:szCs w:val="22"/>
              </w:rPr>
              <w:t>Architecture Simulator</w:t>
            </w:r>
          </w:p>
        </w:tc>
        <w:tc>
          <w:tcPr>
            <w:tcW w:w="4252" w:type="dxa"/>
            <w:gridSpan w:val="3"/>
            <w:shd w:val="clear" w:color="auto" w:fill="auto"/>
            <w:vAlign w:val="bottom"/>
          </w:tcPr>
          <w:p w14:paraId="51FF01D6" w14:textId="77777777" w:rsidR="001B2FFF" w:rsidRDefault="001B2FFF" w:rsidP="003139F4">
            <w:pPr>
              <w:ind w:left="72"/>
              <w:jc w:val="center"/>
            </w:pPr>
            <w:r>
              <w:rPr>
                <w:rFonts w:ascii="Calibri" w:hAnsi="Calibri" w:cs="Calibri"/>
                <w:b/>
                <w:sz w:val="20"/>
                <w:szCs w:val="22"/>
              </w:rPr>
              <w:t>College Project</w:t>
            </w:r>
          </w:p>
        </w:tc>
        <w:tc>
          <w:tcPr>
            <w:tcW w:w="3969" w:type="dxa"/>
            <w:shd w:val="clear" w:color="auto" w:fill="auto"/>
            <w:vAlign w:val="bottom"/>
          </w:tcPr>
          <w:p w14:paraId="3EF6431D" w14:textId="77777777" w:rsidR="001B2FFF" w:rsidRDefault="001B2FFF" w:rsidP="003139F4">
            <w:pPr>
              <w:jc w:val="right"/>
            </w:pPr>
            <w:r>
              <w:rPr>
                <w:rFonts w:ascii="Calibri" w:hAnsi="Calibri" w:cs="Calibri"/>
                <w:b/>
                <w:sz w:val="20"/>
                <w:szCs w:val="22"/>
              </w:rPr>
              <w:t>Oct2012-Nov2012</w:t>
            </w:r>
          </w:p>
        </w:tc>
      </w:tr>
      <w:tr w:rsidR="001B2FFF" w14:paraId="0FDC1969" w14:textId="77777777" w:rsidTr="00EF2545">
        <w:tc>
          <w:tcPr>
            <w:tcW w:w="12366" w:type="dxa"/>
            <w:gridSpan w:val="5"/>
            <w:shd w:val="clear" w:color="auto" w:fill="auto"/>
            <w:vAlign w:val="bottom"/>
          </w:tcPr>
          <w:p w14:paraId="36E058D8" w14:textId="77777777" w:rsidR="001B2FFF" w:rsidRDefault="001B2FFF" w:rsidP="004719FC">
            <w:pPr>
              <w:pStyle w:val="Achievement"/>
              <w:numPr>
                <w:ilvl w:val="0"/>
                <w:numId w:val="3"/>
              </w:numPr>
              <w:ind w:left="380" w:hanging="153"/>
            </w:pPr>
            <w:r w:rsidRPr="004719FC">
              <w:t>Designed ARM based Architecture Simulator in Java.</w:t>
            </w:r>
          </w:p>
          <w:p w14:paraId="57BD2FB5" w14:textId="77777777" w:rsidR="001B2FFF" w:rsidRPr="006F137F" w:rsidRDefault="001B2FFF" w:rsidP="004719FC">
            <w:pPr>
              <w:pStyle w:val="Achievement"/>
              <w:numPr>
                <w:ilvl w:val="0"/>
                <w:numId w:val="3"/>
              </w:numPr>
              <w:ind w:left="380" w:hanging="153"/>
            </w:pPr>
            <w:r w:rsidRPr="004719FC">
              <w:t>Our program simulated tournament branch predictor (</w:t>
            </w:r>
            <w:proofErr w:type="spellStart"/>
            <w:r w:rsidRPr="004719FC">
              <w:t>GShare</w:t>
            </w:r>
            <w:proofErr w:type="spellEnd"/>
            <w:r w:rsidRPr="004719FC">
              <w:t xml:space="preserve"> and Bimodal), 5 stage </w:t>
            </w:r>
            <w:proofErr w:type="spellStart"/>
            <w:r w:rsidRPr="004719FC">
              <w:t>inorder</w:t>
            </w:r>
            <w:proofErr w:type="spellEnd"/>
            <w:r w:rsidRPr="004719FC">
              <w:t xml:space="preserve"> pipeline and the memory with L1 cache, L2 cache and Main Memory using TLB (Translation Lookaside Buffer).</w:t>
            </w:r>
          </w:p>
        </w:tc>
      </w:tr>
      <w:tr w:rsidR="001B2FFF" w14:paraId="717F4F6F" w14:textId="77777777" w:rsidTr="00541C7D">
        <w:tc>
          <w:tcPr>
            <w:tcW w:w="4145" w:type="dxa"/>
            <w:shd w:val="clear" w:color="auto" w:fill="auto"/>
            <w:vAlign w:val="bottom"/>
          </w:tcPr>
          <w:p w14:paraId="36530766" w14:textId="77777777" w:rsidR="001B2FFF" w:rsidRDefault="001B2FFF" w:rsidP="003139F4">
            <w:pPr>
              <w:snapToGrid w:val="0"/>
              <w:ind w:left="284"/>
              <w:rPr>
                <w:rFonts w:ascii="Calibri" w:hAnsi="Calibri" w:cs="Calibri"/>
                <w:b/>
                <w:smallCaps/>
                <w:spacing w:val="86"/>
                <w:sz w:val="20"/>
                <w:szCs w:val="22"/>
              </w:rPr>
            </w:pPr>
          </w:p>
        </w:tc>
        <w:tc>
          <w:tcPr>
            <w:tcW w:w="4252" w:type="dxa"/>
            <w:gridSpan w:val="3"/>
            <w:shd w:val="clear" w:color="auto" w:fill="auto"/>
            <w:vAlign w:val="bottom"/>
          </w:tcPr>
          <w:p w14:paraId="2A4FA3C8" w14:textId="77777777" w:rsidR="001B2FFF" w:rsidRDefault="001B2FFF" w:rsidP="003139F4">
            <w:pPr>
              <w:snapToGrid w:val="0"/>
              <w:ind w:left="72"/>
              <w:jc w:val="center"/>
              <w:rPr>
                <w:rFonts w:ascii="Calibri" w:hAnsi="Calibri" w:cs="Calibri"/>
                <w:b/>
                <w:sz w:val="20"/>
                <w:szCs w:val="22"/>
              </w:rPr>
            </w:pPr>
          </w:p>
        </w:tc>
        <w:tc>
          <w:tcPr>
            <w:tcW w:w="3969" w:type="dxa"/>
            <w:shd w:val="clear" w:color="auto" w:fill="auto"/>
            <w:vAlign w:val="bottom"/>
          </w:tcPr>
          <w:p w14:paraId="4C4AED52" w14:textId="77777777" w:rsidR="001B2FFF" w:rsidRDefault="001B2FFF" w:rsidP="003139F4">
            <w:pPr>
              <w:snapToGrid w:val="0"/>
              <w:jc w:val="right"/>
              <w:rPr>
                <w:rFonts w:ascii="Calibri" w:hAnsi="Calibri" w:cs="Calibri"/>
                <w:b/>
                <w:sz w:val="20"/>
                <w:szCs w:val="22"/>
              </w:rPr>
            </w:pPr>
          </w:p>
        </w:tc>
      </w:tr>
      <w:tr w:rsidR="001B2FFF" w14:paraId="62A6D6EA" w14:textId="77777777" w:rsidTr="00EF2545">
        <w:trPr>
          <w:trHeight w:val="283"/>
        </w:trPr>
        <w:tc>
          <w:tcPr>
            <w:tcW w:w="12366" w:type="dxa"/>
            <w:gridSpan w:val="5"/>
            <w:shd w:val="clear" w:color="auto" w:fill="EEECE1"/>
            <w:vAlign w:val="center"/>
          </w:tcPr>
          <w:p w14:paraId="3C173DB3" w14:textId="77777777" w:rsidR="001B2FFF" w:rsidRDefault="001B2FFF" w:rsidP="003139F4">
            <w:r>
              <w:rPr>
                <w:rFonts w:ascii="Calibri" w:hAnsi="Calibri" w:cs="Calibri"/>
                <w:b/>
                <w:smallCaps/>
                <w:sz w:val="22"/>
                <w:szCs w:val="22"/>
              </w:rPr>
              <w:t>Personal Information</w:t>
            </w:r>
          </w:p>
        </w:tc>
      </w:tr>
      <w:tr w:rsidR="001B2FFF" w14:paraId="76AB3BC6" w14:textId="77777777" w:rsidTr="00EF2545">
        <w:trPr>
          <w:trHeight w:val="70"/>
        </w:trPr>
        <w:tc>
          <w:tcPr>
            <w:tcW w:w="5221" w:type="dxa"/>
            <w:gridSpan w:val="3"/>
            <w:shd w:val="clear" w:color="auto" w:fill="auto"/>
          </w:tcPr>
          <w:p w14:paraId="358FB583" w14:textId="25C2F0D8" w:rsidR="001B2FFF" w:rsidRDefault="001B2FFF" w:rsidP="001B2FFF">
            <w:pPr>
              <w:pStyle w:val="Achievement"/>
              <w:numPr>
                <w:ilvl w:val="0"/>
                <w:numId w:val="3"/>
              </w:numPr>
              <w:ind w:left="567" w:hanging="153"/>
            </w:pPr>
          </w:p>
        </w:tc>
        <w:tc>
          <w:tcPr>
            <w:tcW w:w="7145" w:type="dxa"/>
            <w:gridSpan w:val="2"/>
            <w:shd w:val="clear" w:color="auto" w:fill="auto"/>
          </w:tcPr>
          <w:p w14:paraId="653328A5" w14:textId="22B8F7FA" w:rsidR="001B2FFF" w:rsidRDefault="001B2FFF" w:rsidP="001B2FFF">
            <w:pPr>
              <w:pStyle w:val="Achievement"/>
              <w:numPr>
                <w:ilvl w:val="0"/>
                <w:numId w:val="3"/>
              </w:numPr>
              <w:ind w:left="567" w:hanging="153"/>
            </w:pPr>
          </w:p>
        </w:tc>
      </w:tr>
      <w:tr w:rsidR="001B2FFF" w14:paraId="1B5DACF6" w14:textId="77777777" w:rsidTr="00EF2545">
        <w:trPr>
          <w:trHeight w:val="70"/>
        </w:trPr>
        <w:tc>
          <w:tcPr>
            <w:tcW w:w="5221" w:type="dxa"/>
            <w:gridSpan w:val="3"/>
            <w:shd w:val="clear" w:color="auto" w:fill="auto"/>
          </w:tcPr>
          <w:p w14:paraId="2221021C" w14:textId="429E5D4B" w:rsidR="001B2FFF" w:rsidRDefault="001B2FFF" w:rsidP="001B2FFF">
            <w:pPr>
              <w:pStyle w:val="Achievement"/>
              <w:numPr>
                <w:ilvl w:val="0"/>
                <w:numId w:val="3"/>
              </w:numPr>
              <w:ind w:left="567" w:hanging="153"/>
            </w:pPr>
          </w:p>
        </w:tc>
        <w:tc>
          <w:tcPr>
            <w:tcW w:w="7145" w:type="dxa"/>
            <w:gridSpan w:val="2"/>
            <w:shd w:val="clear" w:color="auto" w:fill="auto"/>
          </w:tcPr>
          <w:p w14:paraId="675AA44B" w14:textId="2D0DEF57" w:rsidR="001B2FFF" w:rsidRDefault="001B2FFF" w:rsidP="001B2FFF">
            <w:pPr>
              <w:pStyle w:val="Achievement"/>
              <w:numPr>
                <w:ilvl w:val="0"/>
                <w:numId w:val="3"/>
              </w:numPr>
              <w:ind w:left="567" w:hanging="153"/>
            </w:pPr>
          </w:p>
        </w:tc>
      </w:tr>
      <w:tr w:rsidR="001B2FFF" w14:paraId="6A40983F" w14:textId="77777777" w:rsidTr="00EF2545">
        <w:trPr>
          <w:trHeight w:val="70"/>
        </w:trPr>
        <w:tc>
          <w:tcPr>
            <w:tcW w:w="5221" w:type="dxa"/>
            <w:gridSpan w:val="3"/>
            <w:shd w:val="clear" w:color="auto" w:fill="auto"/>
          </w:tcPr>
          <w:p w14:paraId="73C1196E" w14:textId="506DE362" w:rsidR="001B2FFF" w:rsidRDefault="001B2FFF" w:rsidP="001B2FFF">
            <w:pPr>
              <w:pStyle w:val="Achievement"/>
              <w:numPr>
                <w:ilvl w:val="0"/>
                <w:numId w:val="3"/>
              </w:numPr>
              <w:ind w:left="567" w:hanging="153"/>
            </w:pPr>
          </w:p>
        </w:tc>
        <w:tc>
          <w:tcPr>
            <w:tcW w:w="7145" w:type="dxa"/>
            <w:gridSpan w:val="2"/>
            <w:shd w:val="clear" w:color="auto" w:fill="auto"/>
          </w:tcPr>
          <w:p w14:paraId="51F9766A" w14:textId="0AA394F5" w:rsidR="001B2FFF" w:rsidRDefault="001B2FFF" w:rsidP="001B2FFF">
            <w:pPr>
              <w:pStyle w:val="Achievement"/>
              <w:numPr>
                <w:ilvl w:val="0"/>
                <w:numId w:val="3"/>
              </w:numPr>
              <w:ind w:left="567" w:hanging="153"/>
            </w:pPr>
          </w:p>
        </w:tc>
      </w:tr>
      <w:tr w:rsidR="001B2FFF" w14:paraId="4A34DCD0" w14:textId="77777777" w:rsidTr="00EF2545">
        <w:trPr>
          <w:trHeight w:val="70"/>
        </w:trPr>
        <w:tc>
          <w:tcPr>
            <w:tcW w:w="12366" w:type="dxa"/>
            <w:gridSpan w:val="5"/>
            <w:shd w:val="clear" w:color="auto" w:fill="auto"/>
          </w:tcPr>
          <w:p w14:paraId="4B1D9DA0" w14:textId="1773376F" w:rsidR="005C085A" w:rsidRPr="005C085A" w:rsidRDefault="005C085A" w:rsidP="005C085A">
            <w:pPr>
              <w:pStyle w:val="Achievement"/>
              <w:numPr>
                <w:ilvl w:val="0"/>
                <w:numId w:val="0"/>
              </w:numPr>
              <w:ind w:left="567"/>
              <w:rPr>
                <w:sz w:val="2"/>
                <w:szCs w:val="2"/>
              </w:rPr>
            </w:pPr>
          </w:p>
        </w:tc>
      </w:tr>
    </w:tbl>
    <w:p w14:paraId="73349206" w14:textId="77777777" w:rsidR="00AF51C8" w:rsidRPr="005C085A" w:rsidRDefault="00AF51C8">
      <w:pPr>
        <w:rPr>
          <w:sz w:val="2"/>
          <w:szCs w:val="2"/>
        </w:rPr>
      </w:pPr>
    </w:p>
    <w:sectPr w:rsidR="00AF51C8" w:rsidRPr="005C085A" w:rsidSect="00EF2545">
      <w:pgSz w:w="13608" w:h="19278"/>
      <w:pgMar w:top="680"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8"/>
    <w:lvl w:ilvl="0">
      <w:start w:val="1"/>
      <w:numFmt w:val="bullet"/>
      <w:lvlText w:val=""/>
      <w:lvlJc w:val="left"/>
      <w:pPr>
        <w:tabs>
          <w:tab w:val="num" w:pos="0"/>
        </w:tabs>
        <w:ind w:left="720" w:hanging="360"/>
      </w:pPr>
      <w:rPr>
        <w:rFonts w:ascii="Wingdings" w:hAnsi="Wingdings" w:cs="Wingdings" w:hint="default"/>
        <w:color w:val="000066"/>
        <w:sz w:val="12"/>
        <w:szCs w:val="12"/>
      </w:rPr>
    </w:lvl>
  </w:abstractNum>
  <w:abstractNum w:abstractNumId="1" w15:restartNumberingAfterBreak="0">
    <w:nsid w:val="00000003"/>
    <w:multiLevelType w:val="singleLevel"/>
    <w:tmpl w:val="00000003"/>
    <w:name w:val="WW8Num9"/>
    <w:lvl w:ilvl="0">
      <w:start w:val="1"/>
      <w:numFmt w:val="bullet"/>
      <w:lvlText w:val=""/>
      <w:lvlJc w:val="left"/>
      <w:pPr>
        <w:tabs>
          <w:tab w:val="num" w:pos="0"/>
        </w:tabs>
        <w:ind w:left="720" w:hanging="360"/>
      </w:pPr>
      <w:rPr>
        <w:rFonts w:ascii="Wingdings" w:hAnsi="Wingdings" w:cs="Wingdings" w:hint="default"/>
        <w:color w:val="000066"/>
        <w:sz w:val="12"/>
        <w:szCs w:val="12"/>
      </w:rPr>
    </w:lvl>
  </w:abstractNum>
  <w:abstractNum w:abstractNumId="2" w15:restartNumberingAfterBreak="0">
    <w:nsid w:val="00000004"/>
    <w:multiLevelType w:val="singleLevel"/>
    <w:tmpl w:val="00000004"/>
    <w:name w:val="WW8Num13"/>
    <w:lvl w:ilvl="0">
      <w:start w:val="1"/>
      <w:numFmt w:val="bullet"/>
      <w:lvlText w:val=""/>
      <w:lvlJc w:val="left"/>
      <w:pPr>
        <w:tabs>
          <w:tab w:val="num" w:pos="720"/>
        </w:tabs>
        <w:ind w:left="720" w:hanging="360"/>
      </w:pPr>
      <w:rPr>
        <w:rFonts w:ascii="Wingdings" w:hAnsi="Wingdings" w:cs="Wingdings" w:hint="default"/>
        <w:color w:val="000066"/>
        <w:sz w:val="12"/>
        <w:szCs w:val="12"/>
      </w:rPr>
    </w:lvl>
  </w:abstractNum>
  <w:abstractNum w:abstractNumId="3" w15:restartNumberingAfterBreak="0">
    <w:nsid w:val="00000005"/>
    <w:multiLevelType w:val="singleLevel"/>
    <w:tmpl w:val="00000005"/>
    <w:name w:val="WW8Num17"/>
    <w:lvl w:ilvl="0">
      <w:start w:val="1"/>
      <w:numFmt w:val="bullet"/>
      <w:pStyle w:val="Achievement"/>
      <w:lvlText w:val=""/>
      <w:lvlJc w:val="left"/>
      <w:pPr>
        <w:tabs>
          <w:tab w:val="num" w:pos="720"/>
        </w:tabs>
        <w:ind w:left="720" w:hanging="360"/>
      </w:pPr>
      <w:rPr>
        <w:rFonts w:ascii="Wingdings" w:hAnsi="Wingdings" w:cs="Wingdings" w:hint="default"/>
        <w:color w:val="000066"/>
        <w:sz w:val="12"/>
        <w:szCs w:val="12"/>
      </w:rPr>
    </w:lvl>
  </w:abstractNum>
  <w:num w:numId="1">
    <w:abstractNumId w:val="0"/>
  </w:num>
  <w:num w:numId="2">
    <w:abstractNumId w:val="1"/>
  </w:num>
  <w:num w:numId="3">
    <w:abstractNumId w:val="2"/>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FFF"/>
    <w:rsid w:val="00041EC1"/>
    <w:rsid w:val="00075477"/>
    <w:rsid w:val="00081FD5"/>
    <w:rsid w:val="00090088"/>
    <w:rsid w:val="001238A6"/>
    <w:rsid w:val="00126C6D"/>
    <w:rsid w:val="00136327"/>
    <w:rsid w:val="001B2FFF"/>
    <w:rsid w:val="001B34D5"/>
    <w:rsid w:val="001F66B4"/>
    <w:rsid w:val="00201F3D"/>
    <w:rsid w:val="002B3A6D"/>
    <w:rsid w:val="00366460"/>
    <w:rsid w:val="003965C4"/>
    <w:rsid w:val="00400536"/>
    <w:rsid w:val="004105AA"/>
    <w:rsid w:val="004719FC"/>
    <w:rsid w:val="00480FDB"/>
    <w:rsid w:val="00482F3D"/>
    <w:rsid w:val="004A5DB2"/>
    <w:rsid w:val="00523E7B"/>
    <w:rsid w:val="00525BF4"/>
    <w:rsid w:val="00541C7D"/>
    <w:rsid w:val="0058124D"/>
    <w:rsid w:val="005B5CB9"/>
    <w:rsid w:val="005C085A"/>
    <w:rsid w:val="005C69E9"/>
    <w:rsid w:val="005E2179"/>
    <w:rsid w:val="00605285"/>
    <w:rsid w:val="006A11AB"/>
    <w:rsid w:val="006A69FC"/>
    <w:rsid w:val="006E6772"/>
    <w:rsid w:val="00703EC4"/>
    <w:rsid w:val="00710256"/>
    <w:rsid w:val="0072475A"/>
    <w:rsid w:val="007320EF"/>
    <w:rsid w:val="00762AD1"/>
    <w:rsid w:val="00780649"/>
    <w:rsid w:val="00883912"/>
    <w:rsid w:val="009733D2"/>
    <w:rsid w:val="009D5170"/>
    <w:rsid w:val="009E21CA"/>
    <w:rsid w:val="009E52CB"/>
    <w:rsid w:val="00A60CB1"/>
    <w:rsid w:val="00AF51C8"/>
    <w:rsid w:val="00B3362C"/>
    <w:rsid w:val="00B50E5D"/>
    <w:rsid w:val="00B52D52"/>
    <w:rsid w:val="00B60C66"/>
    <w:rsid w:val="00B76628"/>
    <w:rsid w:val="00BD07C8"/>
    <w:rsid w:val="00BD2FF5"/>
    <w:rsid w:val="00BF4347"/>
    <w:rsid w:val="00C55445"/>
    <w:rsid w:val="00C6199E"/>
    <w:rsid w:val="00C7328F"/>
    <w:rsid w:val="00C94FEA"/>
    <w:rsid w:val="00CE76CE"/>
    <w:rsid w:val="00CE7C3A"/>
    <w:rsid w:val="00D07C59"/>
    <w:rsid w:val="00D145DA"/>
    <w:rsid w:val="00DE51EC"/>
    <w:rsid w:val="00DF1C3E"/>
    <w:rsid w:val="00E46B65"/>
    <w:rsid w:val="00EB4E67"/>
    <w:rsid w:val="00EF2545"/>
    <w:rsid w:val="00F524DB"/>
    <w:rsid w:val="00F535ED"/>
    <w:rsid w:val="00F61A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C2C50"/>
  <w15:chartTrackingRefBased/>
  <w15:docId w15:val="{6AE8DD44-5E6B-452A-9CB5-766F261EF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2FFF"/>
    <w:pPr>
      <w:suppressAutoHyphens/>
      <w:spacing w:after="0" w:line="240" w:lineRule="auto"/>
    </w:pPr>
    <w:rPr>
      <w:rFonts w:ascii="Times New Roman" w:eastAsia="Times New Roman" w:hAnsi="Times New Roman" w:cs="Times New Roman"/>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B2FFF"/>
    <w:rPr>
      <w:color w:val="0000FF"/>
      <w:u w:val="single"/>
    </w:rPr>
  </w:style>
  <w:style w:type="character" w:styleId="BookTitle">
    <w:name w:val="Book Title"/>
    <w:qFormat/>
    <w:rsid w:val="001B2FFF"/>
    <w:rPr>
      <w:b/>
      <w:bCs/>
      <w:smallCaps/>
      <w:spacing w:val="5"/>
    </w:rPr>
  </w:style>
  <w:style w:type="paragraph" w:customStyle="1" w:styleId="Achievement">
    <w:name w:val="Achievement"/>
    <w:basedOn w:val="BodyText"/>
    <w:rsid w:val="001B2FFF"/>
    <w:pPr>
      <w:numPr>
        <w:numId w:val="4"/>
      </w:numPr>
      <w:spacing w:after="0"/>
    </w:pPr>
    <w:rPr>
      <w:rFonts w:ascii="Calibri" w:hAnsi="Calibri" w:cs="Calibri"/>
      <w:bCs/>
      <w:sz w:val="20"/>
      <w:szCs w:val="16"/>
    </w:rPr>
  </w:style>
  <w:style w:type="paragraph" w:styleId="BodyText">
    <w:name w:val="Body Text"/>
    <w:basedOn w:val="Normal"/>
    <w:link w:val="BodyTextChar"/>
    <w:uiPriority w:val="99"/>
    <w:semiHidden/>
    <w:unhideWhenUsed/>
    <w:rsid w:val="001B2FFF"/>
    <w:pPr>
      <w:spacing w:after="120"/>
    </w:pPr>
  </w:style>
  <w:style w:type="character" w:customStyle="1" w:styleId="BodyTextChar">
    <w:name w:val="Body Text Char"/>
    <w:basedOn w:val="DefaultParagraphFont"/>
    <w:link w:val="BodyText"/>
    <w:uiPriority w:val="99"/>
    <w:semiHidden/>
    <w:rsid w:val="001B2FFF"/>
    <w:rPr>
      <w:rFonts w:ascii="Times New Roman" w:eastAsia="Times New Roman" w:hAnsi="Times New Roman" w:cs="Times New Roman"/>
      <w:sz w:val="24"/>
      <w:szCs w:val="24"/>
      <w:lang w:val="en-US" w:eastAsia="zh-CN"/>
    </w:rPr>
  </w:style>
  <w:style w:type="character" w:styleId="UnresolvedMention">
    <w:name w:val="Unresolved Mention"/>
    <w:basedOn w:val="DefaultParagraphFont"/>
    <w:uiPriority w:val="99"/>
    <w:semiHidden/>
    <w:unhideWhenUsed/>
    <w:rsid w:val="001B2FFF"/>
    <w:rPr>
      <w:color w:val="605E5C"/>
      <w:shd w:val="clear" w:color="auto" w:fill="E1DFDD"/>
    </w:rPr>
  </w:style>
  <w:style w:type="character" w:styleId="FollowedHyperlink">
    <w:name w:val="FollowedHyperlink"/>
    <w:basedOn w:val="DefaultParagraphFont"/>
    <w:uiPriority w:val="99"/>
    <w:semiHidden/>
    <w:unhideWhenUsed/>
    <w:rsid w:val="001B2FFF"/>
    <w:rPr>
      <w:color w:val="954F72" w:themeColor="followedHyperlink"/>
      <w:u w:val="single"/>
    </w:rPr>
  </w:style>
  <w:style w:type="character" w:styleId="IntenseEmphasis">
    <w:name w:val="Intense Emphasis"/>
    <w:basedOn w:val="DefaultParagraphFont"/>
    <w:uiPriority w:val="21"/>
    <w:qFormat/>
    <w:rsid w:val="00E46B65"/>
    <w:rPr>
      <w:i/>
      <w:iCs/>
      <w:color w:val="4472C4" w:themeColor="accent1"/>
    </w:rPr>
  </w:style>
  <w:style w:type="character" w:customStyle="1" w:styleId="background-details">
    <w:name w:val="background-details"/>
    <w:basedOn w:val="DefaultParagraphFont"/>
    <w:rsid w:val="00081F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andyganjir@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DEACF-E7DF-4334-889A-AFD7ADD42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625</TotalTime>
  <Pages>2</Pages>
  <Words>968</Words>
  <Characters>5522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Ganjir</dc:creator>
  <cp:keywords/>
  <dc:description/>
  <cp:lastModifiedBy>Sandeep Ganjir</cp:lastModifiedBy>
  <cp:revision>159</cp:revision>
  <cp:lastPrinted>2019-01-05T09:44:00Z</cp:lastPrinted>
  <dcterms:created xsi:type="dcterms:W3CDTF">2019-01-05T09:15:00Z</dcterms:created>
  <dcterms:modified xsi:type="dcterms:W3CDTF">2020-07-17T10:58:00Z</dcterms:modified>
</cp:coreProperties>
</file>